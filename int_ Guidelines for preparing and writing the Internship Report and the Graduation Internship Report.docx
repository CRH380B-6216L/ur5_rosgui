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904401054"/>
        <w:docPartObj>
          <w:docPartGallery w:val="Cover Pages"/>
          <w:docPartUnique/>
        </w:docPartObj>
      </w:sdtPr>
      <w:sdtEndPr>
        <w:rPr>
          <w:sz w:val="22"/>
          <w:lang w:val="en-GB"/>
        </w:rPr>
      </w:sdtEndPr>
      <w:sdtContent>
        <w:p w:rsidR="0063269B" w:rsidRDefault="00D435F9">
          <w:pPr>
            <w:pStyle w:val="NoSpacing"/>
            <w:rPr>
              <w:sz w:val="2"/>
            </w:rPr>
          </w:pPr>
          <w:r>
            <w:rPr>
              <w:noProof/>
            </w:rPr>
            <w:drawing>
              <wp:anchor distT="0" distB="0" distL="114300" distR="114300" simplePos="0" relativeHeight="251655680" behindDoc="0" locked="0" layoutInCell="1" allowOverlap="1">
                <wp:simplePos x="0" y="0"/>
                <wp:positionH relativeFrom="column">
                  <wp:posOffset>-480695</wp:posOffset>
                </wp:positionH>
                <wp:positionV relativeFrom="paragraph">
                  <wp:posOffset>0</wp:posOffset>
                </wp:positionV>
                <wp:extent cx="2247900" cy="1343025"/>
                <wp:effectExtent l="0" t="0" r="0" b="9525"/>
                <wp:wrapSquare wrapText="right"/>
                <wp:docPr id="11" name="Afbeelding 2"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Uni Appl"/>
                        <pic:cNvPicPr>
                          <a:picLocks noChangeAspect="1" noChangeArrowheads="1"/>
                        </pic:cNvPicPr>
                      </pic:nvPicPr>
                      <pic:blipFill rotWithShape="1">
                        <a:blip r:embed="rId11">
                          <a:extLst>
                            <a:ext uri="{28A0092B-C50C-407E-A947-70E740481C1C}">
                              <a14:useLocalDpi xmlns:a14="http://schemas.microsoft.com/office/drawing/2010/main" val="0"/>
                            </a:ext>
                          </a:extLst>
                        </a:blip>
                        <a:srcRect t="25397" r="16608"/>
                        <a:stretch/>
                      </pic:blipFill>
                      <pic:spPr bwMode="auto">
                        <a:xfrm>
                          <a:off x="0" y="0"/>
                          <a:ext cx="2247900" cy="1343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269B" w:rsidRDefault="0063269B">
          <w:r>
            <w:rPr>
              <w:noProof/>
              <w:color w:val="92278F" w:themeColor="accent1"/>
              <w:sz w:val="36"/>
              <w:szCs w:val="36"/>
            </w:rPr>
            <mc:AlternateContent>
              <mc:Choice Requires="wpg">
                <w:drawing>
                  <wp:anchor distT="0" distB="0" distL="114300" distR="114300" simplePos="0" relativeHeight="25166182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B22609" id="Group 2" o:spid="_x0000_s1026" style="position:absolute;margin-left:0;margin-top:0;width:432.65pt;height:448.55pt;z-index:-2516546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BFB" w:rsidRDefault="003E1BFB">
                                <w:pPr>
                                  <w:pStyle w:val="NoSpacing"/>
                                  <w:jc w:val="right"/>
                                  <w:rPr>
                                    <w:color w:val="92278F" w:themeColor="accent1"/>
                                    <w:sz w:val="36"/>
                                    <w:szCs w:val="36"/>
                                  </w:rPr>
                                </w:pPr>
                                <w:sdt>
                                  <w:sdtPr>
                                    <w:rPr>
                                      <w:color w:val="92278F"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92278F" w:themeColor="accent1"/>
                                        <w:sz w:val="36"/>
                                        <w:szCs w:val="36"/>
                                      </w:rPr>
                                      <w:t>Fontys Hogescholen</w:t>
                                    </w:r>
                                  </w:sdtContent>
                                </w:sdt>
                              </w:p>
                              <w:sdt>
                                <w:sdtPr>
                                  <w:rPr>
                                    <w:color w:val="92278F"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3E1BFB" w:rsidRDefault="003E1BFB">
                                    <w:pPr>
                                      <w:pStyle w:val="NoSpacing"/>
                                      <w:jc w:val="right"/>
                                      <w:rPr>
                                        <w:color w:val="92278F" w:themeColor="accent1"/>
                                        <w:sz w:val="36"/>
                                        <w:szCs w:val="36"/>
                                      </w:rPr>
                                    </w:pPr>
                                    <w:r>
                                      <w:rPr>
                                        <w:color w:val="92278F"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0;margin-top:0;width:468pt;height:29.5pt;z-index:25166080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3E1BFB" w:rsidRDefault="003E1BFB">
                          <w:pPr>
                            <w:pStyle w:val="NoSpacing"/>
                            <w:jc w:val="right"/>
                            <w:rPr>
                              <w:color w:val="92278F" w:themeColor="accent1"/>
                              <w:sz w:val="36"/>
                              <w:szCs w:val="36"/>
                            </w:rPr>
                          </w:pPr>
                          <w:sdt>
                            <w:sdtPr>
                              <w:rPr>
                                <w:color w:val="92278F"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92278F" w:themeColor="accent1"/>
                                  <w:sz w:val="36"/>
                                  <w:szCs w:val="36"/>
                                </w:rPr>
                                <w:t>Fontys Hogescholen</w:t>
                              </w:r>
                            </w:sdtContent>
                          </w:sdt>
                        </w:p>
                        <w:sdt>
                          <w:sdtPr>
                            <w:rPr>
                              <w:color w:val="92278F"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3E1BFB" w:rsidRDefault="003E1BFB">
                              <w:pPr>
                                <w:pStyle w:val="NoSpacing"/>
                                <w:jc w:val="right"/>
                                <w:rPr>
                                  <w:color w:val="92278F" w:themeColor="accent1"/>
                                  <w:sz w:val="36"/>
                                  <w:szCs w:val="36"/>
                                </w:rPr>
                              </w:pPr>
                              <w:r>
                                <w:rPr>
                                  <w:color w:val="92278F" w:themeColor="accent1"/>
                                  <w:sz w:val="36"/>
                                  <w:szCs w:val="36"/>
                                </w:rPr>
                                <w:t xml:space="preserve">     </w:t>
                              </w:r>
                            </w:p>
                          </w:sdtContent>
                        </w:sdt>
                      </w:txbxContent>
                    </v:textbox>
                    <w10:wrap anchorx="page" anchory="margin"/>
                  </v:shape>
                </w:pict>
              </mc:Fallback>
            </mc:AlternateContent>
          </w:r>
        </w:p>
        <w:p w:rsidR="0063269B" w:rsidRDefault="007322ED">
          <w:pPr>
            <w:rPr>
              <w:lang w:val="en-GB"/>
            </w:rPr>
          </w:pPr>
          <w:r>
            <w:rPr>
              <w:noProof/>
            </w:rPr>
            <mc:AlternateContent>
              <mc:Choice Requires="wps">
                <w:drawing>
                  <wp:anchor distT="0" distB="0" distL="114300" distR="114300" simplePos="0" relativeHeight="251662848" behindDoc="0" locked="0" layoutInCell="1" allowOverlap="1">
                    <wp:simplePos x="0" y="0"/>
                    <wp:positionH relativeFrom="margin">
                      <wp:posOffset>-99695</wp:posOffset>
                    </wp:positionH>
                    <wp:positionV relativeFrom="margin">
                      <wp:posOffset>1357630</wp:posOffset>
                    </wp:positionV>
                    <wp:extent cx="6204585" cy="914400"/>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620458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32E62" w:themeColor="text2"/>
                                    <w:sz w:val="64"/>
                                    <w:szCs w:val="64"/>
                                    <w:lang w:val="en-U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3E1BFB" w:rsidRPr="007322ED" w:rsidRDefault="003E1BFB">
                                    <w:pPr>
                                      <w:pStyle w:val="NoSpacing"/>
                                      <w:rPr>
                                        <w:rFonts w:asciiTheme="majorHAnsi" w:eastAsiaTheme="majorEastAsia" w:hAnsiTheme="majorHAnsi" w:cstheme="majorBidi"/>
                                        <w:caps/>
                                        <w:color w:val="B969B8" w:themeColor="text2" w:themeTint="99"/>
                                        <w:sz w:val="68"/>
                                        <w:szCs w:val="68"/>
                                        <w:lang w:val="en-US"/>
                                      </w:rPr>
                                    </w:pPr>
                                    <w:r w:rsidRPr="00BA6FC2">
                                      <w:rPr>
                                        <w:rFonts w:asciiTheme="majorHAnsi" w:eastAsiaTheme="majorEastAsia" w:hAnsiTheme="majorHAnsi" w:cstheme="majorBidi"/>
                                        <w:caps/>
                                        <w:color w:val="632E62" w:themeColor="text2"/>
                                        <w:sz w:val="64"/>
                                        <w:szCs w:val="64"/>
                                        <w:lang w:val="en-US"/>
                                      </w:rPr>
                                      <w:t>Programming and Visualizing Industrial Robots with a Web-Based GUI</w:t>
                                    </w:r>
                                  </w:p>
                                </w:sdtContent>
                              </w:sdt>
                              <w:p w:rsidR="003E1BFB" w:rsidRPr="007322ED" w:rsidRDefault="003E1BFB">
                                <w:pPr>
                                  <w:pStyle w:val="NoSpacing"/>
                                  <w:spacing w:before="120"/>
                                  <w:rPr>
                                    <w:color w:val="92278F" w:themeColor="accent1"/>
                                    <w:sz w:val="36"/>
                                    <w:szCs w:val="36"/>
                                    <w:lang w:val="en-US"/>
                                  </w:rPr>
                                </w:pPr>
                                <w:sdt>
                                  <w:sdtPr>
                                    <w:rPr>
                                      <w:color w:val="92278F"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A6FC2">
                                      <w:rPr>
                                        <w:color w:val="92278F" w:themeColor="accent1"/>
                                        <w:sz w:val="36"/>
                                        <w:szCs w:val="36"/>
                                      </w:rPr>
                                      <w:t>Zirui Song (2652528</w:t>
                                    </w:r>
                                    <w:r>
                                      <w:rPr>
                                        <w:color w:val="92278F" w:themeColor="accent1"/>
                                        <w:sz w:val="36"/>
                                        <w:szCs w:val="36"/>
                                      </w:rPr>
                                      <w:t>)</w:t>
                                    </w:r>
                                  </w:sdtContent>
                                </w:sdt>
                                <w:r w:rsidRPr="007322ED">
                                  <w:rPr>
                                    <w:noProof/>
                                    <w:lang w:val="en-US"/>
                                  </w:rPr>
                                  <w:t xml:space="preserve"> </w:t>
                                </w:r>
                              </w:p>
                              <w:p w:rsidR="003E1BFB" w:rsidRPr="007322ED" w:rsidRDefault="003E1BF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id="Text Box 62" o:spid="_x0000_s1027" type="#_x0000_t202" style="position:absolute;margin-left:-7.85pt;margin-top:106.9pt;width:488.55pt;height:1in;z-index:25166284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632E62" w:themeColor="text2"/>
                              <w:sz w:val="64"/>
                              <w:szCs w:val="64"/>
                              <w:lang w:val="en-U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3E1BFB" w:rsidRPr="007322ED" w:rsidRDefault="003E1BFB">
                              <w:pPr>
                                <w:pStyle w:val="NoSpacing"/>
                                <w:rPr>
                                  <w:rFonts w:asciiTheme="majorHAnsi" w:eastAsiaTheme="majorEastAsia" w:hAnsiTheme="majorHAnsi" w:cstheme="majorBidi"/>
                                  <w:caps/>
                                  <w:color w:val="B969B8" w:themeColor="text2" w:themeTint="99"/>
                                  <w:sz w:val="68"/>
                                  <w:szCs w:val="68"/>
                                  <w:lang w:val="en-US"/>
                                </w:rPr>
                              </w:pPr>
                              <w:r w:rsidRPr="00BA6FC2">
                                <w:rPr>
                                  <w:rFonts w:asciiTheme="majorHAnsi" w:eastAsiaTheme="majorEastAsia" w:hAnsiTheme="majorHAnsi" w:cstheme="majorBidi"/>
                                  <w:caps/>
                                  <w:color w:val="632E62" w:themeColor="text2"/>
                                  <w:sz w:val="64"/>
                                  <w:szCs w:val="64"/>
                                  <w:lang w:val="en-US"/>
                                </w:rPr>
                                <w:t>Programming and Visualizing Industrial Robots with a Web-Based GUI</w:t>
                              </w:r>
                            </w:p>
                          </w:sdtContent>
                        </w:sdt>
                        <w:p w:rsidR="003E1BFB" w:rsidRPr="007322ED" w:rsidRDefault="003E1BFB">
                          <w:pPr>
                            <w:pStyle w:val="NoSpacing"/>
                            <w:spacing w:before="120"/>
                            <w:rPr>
                              <w:color w:val="92278F" w:themeColor="accent1"/>
                              <w:sz w:val="36"/>
                              <w:szCs w:val="36"/>
                              <w:lang w:val="en-US"/>
                            </w:rPr>
                          </w:pPr>
                          <w:sdt>
                            <w:sdtPr>
                              <w:rPr>
                                <w:color w:val="92278F"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A6FC2">
                                <w:rPr>
                                  <w:color w:val="92278F" w:themeColor="accent1"/>
                                  <w:sz w:val="36"/>
                                  <w:szCs w:val="36"/>
                                </w:rPr>
                                <w:t>Zirui Song (2652528</w:t>
                              </w:r>
                              <w:r>
                                <w:rPr>
                                  <w:color w:val="92278F" w:themeColor="accent1"/>
                                  <w:sz w:val="36"/>
                                  <w:szCs w:val="36"/>
                                </w:rPr>
                                <w:t>)</w:t>
                              </w:r>
                            </w:sdtContent>
                          </w:sdt>
                          <w:r w:rsidRPr="007322ED">
                            <w:rPr>
                              <w:noProof/>
                              <w:lang w:val="en-US"/>
                            </w:rPr>
                            <w:t xml:space="preserve"> </w:t>
                          </w:r>
                        </w:p>
                        <w:p w:rsidR="003E1BFB" w:rsidRPr="007322ED" w:rsidRDefault="003E1BFB">
                          <w:pPr>
                            <w:rPr>
                              <w:lang w:val="en-US"/>
                            </w:rPr>
                          </w:pPr>
                        </w:p>
                      </w:txbxContent>
                    </v:textbox>
                    <w10:wrap anchorx="margin" anchory="margin"/>
                  </v:shape>
                </w:pict>
              </mc:Fallback>
            </mc:AlternateContent>
          </w:r>
          <w:r w:rsidR="0063269B">
            <w:rPr>
              <w:lang w:val="en-GB"/>
            </w:rPr>
            <w:br w:type="page"/>
          </w:r>
        </w:p>
      </w:sdtContent>
    </w:sdt>
    <w:p w:rsidR="00C2553D" w:rsidRPr="00BA6FC2" w:rsidRDefault="00C2553D" w:rsidP="0060610F">
      <w:pPr>
        <w:pStyle w:val="Heading1"/>
        <w:rPr>
          <w:lang w:val="en-US"/>
        </w:rPr>
      </w:pPr>
      <w:bookmarkStart w:id="0" w:name="_Toc503712486"/>
      <w:bookmarkStart w:id="1" w:name="_Toc503721158"/>
      <w:r w:rsidRPr="00BA6FC2">
        <w:rPr>
          <w:lang w:val="en-US"/>
        </w:rPr>
        <w:lastRenderedPageBreak/>
        <w:t>Global content of the report</w:t>
      </w:r>
      <w:bookmarkEnd w:id="0"/>
      <w:bookmarkEnd w:id="1"/>
    </w:p>
    <w:p w:rsidR="00C2553D" w:rsidRPr="002F755A" w:rsidRDefault="00C2553D" w:rsidP="0060610F">
      <w:r w:rsidRPr="002F755A">
        <w:t xml:space="preserve">In your </w:t>
      </w:r>
      <w:r w:rsidR="00622EAB" w:rsidRPr="002F755A">
        <w:t>university</w:t>
      </w:r>
      <w:r w:rsidRPr="002F755A">
        <w:t xml:space="preserve"> report you describe the following topics:</w:t>
      </w:r>
    </w:p>
    <w:p w:rsidR="002905F2" w:rsidRDefault="002905F2" w:rsidP="0060610F">
      <w:pPr>
        <w:pStyle w:val="ListParagraph"/>
      </w:pPr>
      <w:r w:rsidRPr="002905F2">
        <w:t xml:space="preserve">Definition of the </w:t>
      </w:r>
      <w:r>
        <w:t xml:space="preserve">initial </w:t>
      </w:r>
      <w:r w:rsidRPr="002905F2">
        <w:t>problem</w:t>
      </w:r>
      <w:r>
        <w:t xml:space="preserve"> (the reason for your </w:t>
      </w:r>
      <w:r w:rsidR="00084F95">
        <w:t>assignment</w:t>
      </w:r>
      <w:r>
        <w:t>)</w:t>
      </w:r>
      <w:r w:rsidRPr="002905F2">
        <w:t xml:space="preserve"> and the </w:t>
      </w:r>
      <w:r w:rsidR="00084F95">
        <w:t>assignment</w:t>
      </w:r>
      <w:r w:rsidRPr="002905F2">
        <w:t xml:space="preserve"> aim</w:t>
      </w:r>
      <w:r>
        <w:t xml:space="preserve">. Including the scope and the domain of the problem. </w:t>
      </w:r>
    </w:p>
    <w:p w:rsidR="002905F2" w:rsidRPr="002905F2" w:rsidRDefault="002905F2" w:rsidP="0060610F">
      <w:pPr>
        <w:pStyle w:val="ListParagraph"/>
      </w:pPr>
      <w:r w:rsidRPr="002905F2">
        <w:t xml:space="preserve">The output of your </w:t>
      </w:r>
      <w:r w:rsidR="00084F95">
        <w:t>assignment</w:t>
      </w:r>
      <w:r w:rsidRPr="002905F2">
        <w:t>: what are the del</w:t>
      </w:r>
      <w:r w:rsidR="00755D80">
        <w:t>iverables and non deliverables?</w:t>
      </w:r>
    </w:p>
    <w:p w:rsidR="000A6A7A" w:rsidRDefault="002905F2" w:rsidP="0060610F">
      <w:pPr>
        <w:pStyle w:val="ListParagraph"/>
      </w:pPr>
      <w:r w:rsidRPr="002905F2">
        <w:t>HOW THE PROBLEMS ARE TACKLED AND SOLVED</w:t>
      </w:r>
      <w:r w:rsidR="00CC6CFD">
        <w:t xml:space="preserve">. </w:t>
      </w:r>
    </w:p>
    <w:p w:rsidR="00413846" w:rsidRDefault="00413846" w:rsidP="000A6A7A">
      <w:pPr>
        <w:pStyle w:val="ListParagraph"/>
        <w:numPr>
          <w:ilvl w:val="1"/>
          <w:numId w:val="4"/>
        </w:numPr>
      </w:pPr>
      <w:r>
        <w:t>Information gaps you encountered.</w:t>
      </w:r>
    </w:p>
    <w:p w:rsidR="00413846" w:rsidRPr="002905F2" w:rsidRDefault="00CC6CFD" w:rsidP="00413846">
      <w:pPr>
        <w:pStyle w:val="ListParagraph"/>
        <w:numPr>
          <w:ilvl w:val="1"/>
          <w:numId w:val="4"/>
        </w:numPr>
      </w:pPr>
      <w:r>
        <w:t>The research strategies you used for each pr</w:t>
      </w:r>
      <w:r w:rsidR="005857B4">
        <w:t>oblem (Field, Library, Workshop</w:t>
      </w:r>
      <w:r>
        <w:t xml:space="preserve">, Lab or Showroom). </w:t>
      </w:r>
    </w:p>
    <w:p w:rsidR="008F6E72" w:rsidRDefault="00CD2855" w:rsidP="0060610F">
      <w:pPr>
        <w:pStyle w:val="ListParagraph"/>
      </w:pPr>
      <w:r>
        <w:t>Methodologies</w:t>
      </w:r>
      <w:r w:rsidR="002905F2">
        <w:t xml:space="preserve"> used</w:t>
      </w:r>
      <w:r w:rsidR="00CC6CFD">
        <w:t xml:space="preserve"> for your development process</w:t>
      </w:r>
      <w:r w:rsidR="002905F2">
        <w:t>, for example:</w:t>
      </w:r>
    </w:p>
    <w:p w:rsidR="002378B7" w:rsidRDefault="008F6E72" w:rsidP="0060610F">
      <w:pPr>
        <w:pStyle w:val="ListParagraph"/>
        <w:numPr>
          <w:ilvl w:val="1"/>
          <w:numId w:val="4"/>
        </w:numPr>
      </w:pPr>
      <w:r>
        <w:t>T</w:t>
      </w:r>
      <w:r w:rsidR="00CD2855">
        <w:t>raditional S</w:t>
      </w:r>
      <w:r w:rsidR="003A6F21">
        <w:t xml:space="preserve">ystem </w:t>
      </w:r>
      <w:r w:rsidR="00CD2855">
        <w:t>D</w:t>
      </w:r>
      <w:r w:rsidR="003A6F21">
        <w:t xml:space="preserve">evelopment </w:t>
      </w:r>
      <w:r w:rsidR="00CD2855">
        <w:t>L</w:t>
      </w:r>
      <w:r w:rsidR="003A6F21">
        <w:t xml:space="preserve">ife </w:t>
      </w:r>
      <w:r w:rsidR="00CD2855">
        <w:t>C</w:t>
      </w:r>
      <w:r w:rsidR="003A6F21">
        <w:t>ycle (SDLC)</w:t>
      </w:r>
    </w:p>
    <w:p w:rsidR="002378B7" w:rsidRDefault="00CD2855" w:rsidP="0060610F">
      <w:pPr>
        <w:pStyle w:val="ListParagraph"/>
        <w:numPr>
          <w:ilvl w:val="1"/>
          <w:numId w:val="4"/>
        </w:numPr>
      </w:pPr>
      <w:r>
        <w:t>Agile modeling and prototyping,</w:t>
      </w:r>
    </w:p>
    <w:p w:rsidR="008F6E72" w:rsidRDefault="002378B7" w:rsidP="0060610F">
      <w:pPr>
        <w:pStyle w:val="ListParagraph"/>
        <w:numPr>
          <w:ilvl w:val="1"/>
          <w:numId w:val="4"/>
        </w:numPr>
      </w:pPr>
      <w:r>
        <w:t>O</w:t>
      </w:r>
      <w:r w:rsidR="008F6E72">
        <w:t>bject-oriented systems analysis and design</w:t>
      </w:r>
    </w:p>
    <w:p w:rsidR="003A6F21" w:rsidRDefault="003A6F21" w:rsidP="0060610F">
      <w:pPr>
        <w:pStyle w:val="ListParagraph"/>
        <w:numPr>
          <w:ilvl w:val="1"/>
          <w:numId w:val="4"/>
        </w:numPr>
      </w:pPr>
      <w:r>
        <w:t>Service Oriented design and architecture</w:t>
      </w:r>
    </w:p>
    <w:p w:rsidR="008F6E72" w:rsidRDefault="008F6E72" w:rsidP="0060610F">
      <w:pPr>
        <w:pStyle w:val="ListParagraph"/>
      </w:pPr>
      <w:r>
        <w:t>I</w:t>
      </w:r>
      <w:r w:rsidR="00CD2855">
        <w:t>nformation gathering methods</w:t>
      </w:r>
      <w:r w:rsidR="006A11A7">
        <w:t xml:space="preserve"> </w:t>
      </w:r>
      <w:r w:rsidR="004474A0">
        <w:t>and data collection procedures</w:t>
      </w:r>
      <w:r w:rsidR="002378B7">
        <w:t xml:space="preserve"> you used</w:t>
      </w:r>
      <w:r w:rsidR="00CC6CFD">
        <w:t xml:space="preserve"> for your </w:t>
      </w:r>
      <w:r w:rsidR="002905F2">
        <w:t>research</w:t>
      </w:r>
      <w:r w:rsidR="00CC6CFD">
        <w:t xml:space="preserve"> strategy “Field”</w:t>
      </w:r>
      <w:r w:rsidR="002905F2">
        <w:t>:</w:t>
      </w:r>
    </w:p>
    <w:p w:rsidR="008F6E72" w:rsidRDefault="008F6E72" w:rsidP="0060610F">
      <w:pPr>
        <w:pStyle w:val="ListParagraph"/>
        <w:numPr>
          <w:ilvl w:val="1"/>
          <w:numId w:val="4"/>
        </w:numPr>
      </w:pPr>
      <w:r>
        <w:t>Interactive methods</w:t>
      </w:r>
      <w:r w:rsidR="008F04DA">
        <w:t xml:space="preserve"> (for example: interviewing)</w:t>
      </w:r>
    </w:p>
    <w:p w:rsidR="008F6E72" w:rsidRDefault="008F6E72" w:rsidP="0060610F">
      <w:pPr>
        <w:pStyle w:val="ListParagraph"/>
        <w:numPr>
          <w:ilvl w:val="1"/>
          <w:numId w:val="4"/>
        </w:numPr>
      </w:pPr>
      <w:r>
        <w:t>Unobtrusive methods</w:t>
      </w:r>
      <w:r w:rsidR="008F04DA">
        <w:t xml:space="preserve"> (observing; analyzing documents, screens, web sites..)</w:t>
      </w:r>
    </w:p>
    <w:p w:rsidR="00026745" w:rsidRPr="00026745" w:rsidRDefault="00026745" w:rsidP="0060610F">
      <w:pPr>
        <w:pStyle w:val="ListParagraph"/>
      </w:pPr>
      <w:r w:rsidRPr="00026745">
        <w:t>Techniques</w:t>
      </w:r>
      <w:r w:rsidR="004474A0">
        <w:t xml:space="preserve"> for analyzing and structuring systems</w:t>
      </w:r>
      <w:r w:rsidR="00273C39">
        <w:t xml:space="preserve"> you used</w:t>
      </w:r>
      <w:r w:rsidR="00CC6CFD">
        <w:t>:</w:t>
      </w:r>
    </w:p>
    <w:p w:rsidR="00026745" w:rsidRDefault="00026745" w:rsidP="0060610F">
      <w:pPr>
        <w:pStyle w:val="ListParagraph"/>
        <w:numPr>
          <w:ilvl w:val="1"/>
          <w:numId w:val="4"/>
        </w:numPr>
      </w:pPr>
      <w:r>
        <w:t>Techniques for p</w:t>
      </w:r>
      <w:r w:rsidR="00491A41">
        <w:t xml:space="preserve">rocess modeling (for example: DFD’s) </w:t>
      </w:r>
    </w:p>
    <w:p w:rsidR="00026745" w:rsidRDefault="00026745" w:rsidP="0060610F">
      <w:pPr>
        <w:pStyle w:val="ListParagraph"/>
        <w:numPr>
          <w:ilvl w:val="1"/>
          <w:numId w:val="4"/>
        </w:numPr>
      </w:pPr>
      <w:r>
        <w:t>Techniques for d</w:t>
      </w:r>
      <w:r w:rsidR="008F6E72">
        <w:t>ata modeling</w:t>
      </w:r>
      <w:r>
        <w:t xml:space="preserve"> (for example: ERD’s)</w:t>
      </w:r>
    </w:p>
    <w:p w:rsidR="00026745" w:rsidRDefault="008F6E72" w:rsidP="0060610F">
      <w:pPr>
        <w:pStyle w:val="ListParagraph"/>
        <w:numPr>
          <w:ilvl w:val="1"/>
          <w:numId w:val="4"/>
        </w:numPr>
      </w:pPr>
      <w:r w:rsidRPr="00026745">
        <w:t>O</w:t>
      </w:r>
      <w:r w:rsidR="00491A41" w:rsidRPr="00026745">
        <w:t>bject-oriented systems analysis</w:t>
      </w:r>
      <w:r w:rsidRPr="00026745">
        <w:t xml:space="preserve"> techniques</w:t>
      </w:r>
    </w:p>
    <w:p w:rsidR="00026745" w:rsidRPr="006A11A7" w:rsidRDefault="00491A41" w:rsidP="0060610F">
      <w:pPr>
        <w:pStyle w:val="ListParagraph"/>
      </w:pPr>
      <w:r w:rsidRPr="006A11A7">
        <w:t>Tools</w:t>
      </w:r>
      <w:r w:rsidR="00273C39">
        <w:t xml:space="preserve"> you used</w:t>
      </w:r>
      <w:r w:rsidR="002F755A">
        <w:t>, for example</w:t>
      </w:r>
    </w:p>
    <w:p w:rsidR="00491A41" w:rsidRDefault="00491A41" w:rsidP="0060610F">
      <w:pPr>
        <w:pStyle w:val="ListParagraph"/>
        <w:numPr>
          <w:ilvl w:val="1"/>
          <w:numId w:val="4"/>
        </w:numPr>
      </w:pPr>
      <w:r w:rsidRPr="00026745">
        <w:t>Case tools</w:t>
      </w:r>
      <w:r w:rsidR="00DA1F4C">
        <w:t xml:space="preserve"> (Visible Analyst, System Architect, Rational Software </w:t>
      </w:r>
      <w:r w:rsidR="003A6F21">
        <w:t>A</w:t>
      </w:r>
      <w:r w:rsidR="00DA1F4C">
        <w:t>rchitect</w:t>
      </w:r>
      <w:r w:rsidR="006404FB">
        <w:t>, Visual Paradigm</w:t>
      </w:r>
      <w:r w:rsidR="00DA1F4C">
        <w:t>)</w:t>
      </w:r>
    </w:p>
    <w:p w:rsidR="00DA1F4C" w:rsidRDefault="00DA1F4C" w:rsidP="0060610F">
      <w:pPr>
        <w:pStyle w:val="ListParagraph"/>
        <w:numPr>
          <w:ilvl w:val="1"/>
          <w:numId w:val="4"/>
        </w:numPr>
      </w:pPr>
      <w:r>
        <w:t>Modeling tools</w:t>
      </w:r>
    </w:p>
    <w:p w:rsidR="00DA1F4C" w:rsidRDefault="00DA1F4C" w:rsidP="0060610F">
      <w:pPr>
        <w:pStyle w:val="ListParagraph"/>
        <w:numPr>
          <w:ilvl w:val="1"/>
          <w:numId w:val="4"/>
        </w:numPr>
      </w:pPr>
      <w:r>
        <w:t>Documentation Tools</w:t>
      </w:r>
    </w:p>
    <w:p w:rsidR="00DA1F4C" w:rsidRDefault="00DA1F4C" w:rsidP="0060610F">
      <w:pPr>
        <w:pStyle w:val="ListParagraph"/>
        <w:numPr>
          <w:ilvl w:val="1"/>
          <w:numId w:val="4"/>
        </w:numPr>
      </w:pPr>
      <w:r>
        <w:t>Engineering tools</w:t>
      </w:r>
    </w:p>
    <w:p w:rsidR="00DA1F4C" w:rsidRDefault="00DA1F4C" w:rsidP="0060610F">
      <w:pPr>
        <w:pStyle w:val="ListParagraph"/>
        <w:numPr>
          <w:ilvl w:val="1"/>
          <w:numId w:val="4"/>
        </w:numPr>
      </w:pPr>
      <w:r>
        <w:t xml:space="preserve">Code generators, Screen generators, </w:t>
      </w:r>
      <w:r w:rsidR="003A6F21">
        <w:t>R</w:t>
      </w:r>
      <w:r>
        <w:t>eport generators</w:t>
      </w:r>
    </w:p>
    <w:p w:rsidR="00DA1F4C" w:rsidRDefault="00DA1F4C" w:rsidP="0060610F">
      <w:pPr>
        <w:pStyle w:val="ListParagraph"/>
      </w:pPr>
      <w:r>
        <w:t>Integrated Development Environments</w:t>
      </w:r>
      <w:r w:rsidR="00DF252B">
        <w:t xml:space="preserve"> (IDE)</w:t>
      </w:r>
      <w:r w:rsidR="00DC488D">
        <w:t xml:space="preserve"> used</w:t>
      </w:r>
    </w:p>
    <w:p w:rsidR="006404FB" w:rsidRDefault="006404FB" w:rsidP="0060610F">
      <w:pPr>
        <w:pStyle w:val="ListParagraph"/>
        <w:numPr>
          <w:ilvl w:val="2"/>
          <w:numId w:val="4"/>
        </w:numPr>
      </w:pPr>
      <w:r>
        <w:t>Eclipse</w:t>
      </w:r>
    </w:p>
    <w:p w:rsidR="006404FB" w:rsidRDefault="006404FB" w:rsidP="0060610F">
      <w:pPr>
        <w:pStyle w:val="ListParagraph"/>
        <w:numPr>
          <w:ilvl w:val="2"/>
          <w:numId w:val="4"/>
        </w:numPr>
      </w:pPr>
      <w:r>
        <w:t>JDeveloper</w:t>
      </w:r>
    </w:p>
    <w:p w:rsidR="006404FB" w:rsidRDefault="00DA1F4C" w:rsidP="0060610F">
      <w:pPr>
        <w:pStyle w:val="ListParagraph"/>
        <w:numPr>
          <w:ilvl w:val="2"/>
          <w:numId w:val="4"/>
        </w:numPr>
      </w:pPr>
      <w:r>
        <w:t>Oracle designer</w:t>
      </w:r>
    </w:p>
    <w:p w:rsidR="002378B7" w:rsidRDefault="00DA1F4C" w:rsidP="0060610F">
      <w:pPr>
        <w:pStyle w:val="ListParagraph"/>
        <w:numPr>
          <w:ilvl w:val="2"/>
          <w:numId w:val="4"/>
        </w:numPr>
      </w:pPr>
      <w:r w:rsidRPr="006404FB">
        <w:t>Visual Studio</w:t>
      </w:r>
    </w:p>
    <w:p w:rsidR="008F04DA" w:rsidRPr="006404FB" w:rsidRDefault="008F04DA" w:rsidP="0060610F">
      <w:pPr>
        <w:pStyle w:val="ListParagraph"/>
      </w:pPr>
      <w:r>
        <w:t>Programming languages</w:t>
      </w:r>
      <w:r w:rsidR="00EF00AE">
        <w:t xml:space="preserve"> and frameworks</w:t>
      </w:r>
      <w:r w:rsidR="00662846">
        <w:t xml:space="preserve"> used</w:t>
      </w:r>
    </w:p>
    <w:p w:rsidR="002F755A" w:rsidRDefault="00491A41" w:rsidP="0060610F">
      <w:pPr>
        <w:pStyle w:val="ListParagraph"/>
      </w:pPr>
      <w:r>
        <w:t xml:space="preserve">The </w:t>
      </w:r>
      <w:r w:rsidR="00026745">
        <w:t xml:space="preserve">final </w:t>
      </w:r>
      <w:r>
        <w:t>results</w:t>
      </w:r>
      <w:r w:rsidR="00026745">
        <w:t xml:space="preserve"> </w:t>
      </w:r>
      <w:r w:rsidR="00CC6CFD">
        <w:t>of your work</w:t>
      </w:r>
      <w:r w:rsidR="00DC488D">
        <w:t xml:space="preserve"> (architecture design, database design, screenshots GUI, secure login procedures, user interface test reports, developed new algorithms, etc.)</w:t>
      </w:r>
    </w:p>
    <w:p w:rsidR="00491A41" w:rsidRDefault="002F755A" w:rsidP="0060610F">
      <w:pPr>
        <w:pStyle w:val="ListParagraph"/>
      </w:pPr>
      <w:r>
        <w:t>C</w:t>
      </w:r>
      <w:r w:rsidR="004474A0">
        <w:t>onclusions</w:t>
      </w:r>
      <w:r>
        <w:t xml:space="preserve">, in which you compare your end result with the </w:t>
      </w:r>
      <w:r w:rsidR="00622EAB">
        <w:t>initial</w:t>
      </w:r>
      <w:r>
        <w:t xml:space="preserve"> </w:t>
      </w:r>
      <w:r w:rsidR="00084F95">
        <w:t>assignment</w:t>
      </w:r>
      <w:r>
        <w:t xml:space="preserve"> aim</w:t>
      </w:r>
    </w:p>
    <w:p w:rsidR="00CC6CFD" w:rsidRDefault="00CC6CFD" w:rsidP="0060610F">
      <w:pPr>
        <w:pStyle w:val="ListParagraph"/>
      </w:pPr>
      <w:r>
        <w:t>Recommendations</w:t>
      </w:r>
      <w:r w:rsidR="002F755A">
        <w:t xml:space="preserve"> for </w:t>
      </w:r>
      <w:r w:rsidR="00622EAB">
        <w:t>further</w:t>
      </w:r>
      <w:r w:rsidR="002F755A">
        <w:t xml:space="preserve"> research or </w:t>
      </w:r>
      <w:r w:rsidR="00084F95">
        <w:t>assignment</w:t>
      </w:r>
      <w:r w:rsidR="002F755A">
        <w:t xml:space="preserve">s </w:t>
      </w:r>
    </w:p>
    <w:p w:rsidR="00CD2855" w:rsidRDefault="00026745" w:rsidP="0060610F">
      <w:pPr>
        <w:pStyle w:val="ListParagraph"/>
      </w:pPr>
      <w:r>
        <w:t xml:space="preserve">The </w:t>
      </w:r>
      <w:r w:rsidR="00CC6CFD">
        <w:t>personal reflection and evaluation</w:t>
      </w:r>
    </w:p>
    <w:p w:rsidR="006C5C24" w:rsidRPr="006C5C24" w:rsidRDefault="00B04698" w:rsidP="0060610F">
      <w:pPr>
        <w:pStyle w:val="ListParagraph"/>
        <w:numPr>
          <w:ilvl w:val="1"/>
          <w:numId w:val="4"/>
        </w:numPr>
      </w:pPr>
      <w:r>
        <w:t>Reflection/</w:t>
      </w:r>
      <w:r w:rsidR="006C5C24" w:rsidRPr="006C5C24">
        <w:t xml:space="preserve">Impact: </w:t>
      </w:r>
    </w:p>
    <w:p w:rsidR="006C5C24" w:rsidRPr="006C5C24" w:rsidRDefault="006C5C24" w:rsidP="0060610F">
      <w:pPr>
        <w:pStyle w:val="ListParagraph"/>
        <w:numPr>
          <w:ilvl w:val="2"/>
          <w:numId w:val="4"/>
        </w:numPr>
      </w:pPr>
      <w:r w:rsidRPr="006C5C24">
        <w:t xml:space="preserve">What did you learn about yourself? </w:t>
      </w:r>
    </w:p>
    <w:p w:rsidR="006C5C24" w:rsidRPr="006C5C24" w:rsidRDefault="006C5C24" w:rsidP="0060610F">
      <w:pPr>
        <w:pStyle w:val="ListParagraph"/>
        <w:numPr>
          <w:ilvl w:val="2"/>
          <w:numId w:val="4"/>
        </w:numPr>
      </w:pPr>
      <w:r w:rsidRPr="006C5C24">
        <w:t xml:space="preserve">In what areas did you experience the most professional growth? </w:t>
      </w:r>
    </w:p>
    <w:p w:rsidR="006C5C24" w:rsidRPr="006C5C24" w:rsidRDefault="006C5C24" w:rsidP="0060610F">
      <w:pPr>
        <w:pStyle w:val="ListParagraph"/>
        <w:numPr>
          <w:ilvl w:val="2"/>
          <w:numId w:val="4"/>
        </w:numPr>
      </w:pPr>
      <w:r w:rsidRPr="006C5C24">
        <w:t xml:space="preserve">What insights have you gained </w:t>
      </w:r>
      <w:r>
        <w:t>from</w:t>
      </w:r>
      <w:r w:rsidRPr="006C5C24">
        <w:t xml:space="preserve"> </w:t>
      </w:r>
      <w:r>
        <w:t xml:space="preserve">your </w:t>
      </w:r>
      <w:r w:rsidR="00084F95">
        <w:t>assignment</w:t>
      </w:r>
      <w:r w:rsidRPr="006C5C24">
        <w:t xml:space="preserve"> </w:t>
      </w:r>
    </w:p>
    <w:p w:rsidR="006C5C24" w:rsidRPr="006C5C24" w:rsidRDefault="006C5C24" w:rsidP="0060610F">
      <w:pPr>
        <w:pStyle w:val="ListParagraph"/>
        <w:numPr>
          <w:ilvl w:val="2"/>
          <w:numId w:val="4"/>
        </w:numPr>
      </w:pPr>
      <w:r w:rsidRPr="006C5C24">
        <w:t xml:space="preserve">Based on your internship experience, what skills would you like to develop in preparation for your career? </w:t>
      </w:r>
    </w:p>
    <w:p w:rsidR="006C5C24" w:rsidRPr="006C5C24" w:rsidRDefault="006C5C24" w:rsidP="0060610F">
      <w:pPr>
        <w:pStyle w:val="ListParagraph"/>
        <w:numPr>
          <w:ilvl w:val="2"/>
          <w:numId w:val="4"/>
        </w:numPr>
      </w:pPr>
      <w:r w:rsidRPr="006C5C24">
        <w:t xml:space="preserve">How has the internship influenced your career goals? Please explain. </w:t>
      </w:r>
    </w:p>
    <w:p w:rsidR="006C5C24" w:rsidRPr="006C5C24" w:rsidRDefault="006C5C24" w:rsidP="0060610F">
      <w:pPr>
        <w:pStyle w:val="ListParagraph"/>
        <w:numPr>
          <w:ilvl w:val="1"/>
          <w:numId w:val="4"/>
        </w:numPr>
      </w:pPr>
      <w:r w:rsidRPr="006C5C24">
        <w:lastRenderedPageBreak/>
        <w:t xml:space="preserve">Evaluation: </w:t>
      </w:r>
    </w:p>
    <w:p w:rsidR="006C5C24" w:rsidRPr="006C5C24" w:rsidRDefault="006C5C24" w:rsidP="0060610F">
      <w:pPr>
        <w:pStyle w:val="ListParagraph"/>
        <w:numPr>
          <w:ilvl w:val="2"/>
          <w:numId w:val="4"/>
        </w:numPr>
      </w:pPr>
      <w:r w:rsidRPr="006C5C24">
        <w:t xml:space="preserve">Did the internship experience meet your personal expectations? </w:t>
      </w:r>
    </w:p>
    <w:p w:rsidR="006C5C24" w:rsidRPr="006C5C24" w:rsidRDefault="006C5C24" w:rsidP="0060610F">
      <w:pPr>
        <w:pStyle w:val="ListParagraph"/>
        <w:numPr>
          <w:ilvl w:val="2"/>
          <w:numId w:val="4"/>
        </w:numPr>
      </w:pPr>
      <w:r w:rsidRPr="006C5C24">
        <w:t xml:space="preserve">How would you assess your performance at the </w:t>
      </w:r>
      <w:r>
        <w:t>company</w:t>
      </w:r>
      <w:r w:rsidRPr="006C5C24">
        <w:t xml:space="preserve">? </w:t>
      </w:r>
    </w:p>
    <w:p w:rsidR="006C5C24" w:rsidRPr="006C5C24" w:rsidRDefault="006C5C24" w:rsidP="0060610F">
      <w:pPr>
        <w:pStyle w:val="ListParagraph"/>
        <w:numPr>
          <w:ilvl w:val="2"/>
          <w:numId w:val="4"/>
        </w:numPr>
      </w:pPr>
      <w:r w:rsidRPr="006C5C24">
        <w:t xml:space="preserve">Would you recommend this site to future graduate interns? </w:t>
      </w:r>
    </w:p>
    <w:p w:rsidR="00CD2855" w:rsidRDefault="00CD2855" w:rsidP="0060610F"/>
    <w:p w:rsidR="00C2553D" w:rsidRPr="00632574" w:rsidRDefault="00323FB7" w:rsidP="0060610F">
      <w:pPr>
        <w:rPr>
          <w:lang w:val="en-US"/>
        </w:rPr>
      </w:pPr>
      <w:r>
        <w:t xml:space="preserve">It should be possible for a layman to read your report.  The reader </w:t>
      </w:r>
      <w:r w:rsidR="009C013B">
        <w:t>must be able to follow the main line</w:t>
      </w:r>
      <w:r>
        <w:t xml:space="preserve"> without understanding the technical details</w:t>
      </w:r>
      <w:r w:rsidR="009C013B">
        <w:t xml:space="preserve">. </w:t>
      </w:r>
      <w:r w:rsidR="009C013B" w:rsidRPr="00632574">
        <w:rPr>
          <w:lang w:val="en-US"/>
        </w:rPr>
        <w:t xml:space="preserve">You can easily verify the readability of your report by asking  as many </w:t>
      </w:r>
      <w:r w:rsidR="00484B4D" w:rsidRPr="00632574">
        <w:rPr>
          <w:lang w:val="en-US"/>
        </w:rPr>
        <w:t xml:space="preserve">ICT </w:t>
      </w:r>
      <w:r w:rsidR="009C013B" w:rsidRPr="00632574">
        <w:rPr>
          <w:lang w:val="en-US"/>
        </w:rPr>
        <w:t>people as possible to read it.</w:t>
      </w:r>
      <w:r w:rsidR="006B5E3C" w:rsidRPr="00632574">
        <w:rPr>
          <w:lang w:val="en-US"/>
        </w:rPr>
        <w:t xml:space="preserve"> </w:t>
      </w:r>
    </w:p>
    <w:p w:rsidR="00EE7FD9" w:rsidRDefault="00EE7FD9" w:rsidP="0060610F"/>
    <w:p w:rsidR="00E8230B" w:rsidRDefault="00E8230B" w:rsidP="0060610F"/>
    <w:p w:rsidR="00E8230B" w:rsidRDefault="00E8230B" w:rsidP="0060610F"/>
    <w:p w:rsidR="00E8230B" w:rsidRDefault="00E8230B" w:rsidP="0060610F"/>
    <w:p w:rsidR="00E8230B" w:rsidRDefault="00E8230B" w:rsidP="0060610F"/>
    <w:p w:rsidR="00E8230B" w:rsidRDefault="00E8230B" w:rsidP="0060610F"/>
    <w:p w:rsidR="00E8230B" w:rsidRDefault="00E8230B" w:rsidP="0060610F"/>
    <w:p w:rsidR="00E8230B" w:rsidRDefault="00E8230B" w:rsidP="0060610F"/>
    <w:p w:rsidR="00E8230B" w:rsidRDefault="00E8230B" w:rsidP="0060610F"/>
    <w:p w:rsidR="00C2553D" w:rsidRDefault="00C2553D" w:rsidP="0060610F">
      <w:r>
        <w:br w:type="page"/>
      </w:r>
    </w:p>
    <w:p w:rsidR="00E8230B" w:rsidRPr="00D964C4" w:rsidRDefault="002431EC" w:rsidP="002431EC">
      <w:pPr>
        <w:pStyle w:val="Subtitle"/>
        <w:rPr>
          <w:lang w:val="en-GB" w:eastAsia="en-US"/>
        </w:rPr>
      </w:pPr>
      <w:r>
        <w:rPr>
          <w:noProof/>
        </w:rPr>
        <w:lastRenderedPageBreak/>
        <w:drawing>
          <wp:anchor distT="0" distB="0" distL="114300" distR="114300" simplePos="0" relativeHeight="251657728" behindDoc="0" locked="0" layoutInCell="1" allowOverlap="1">
            <wp:simplePos x="0" y="0"/>
            <wp:positionH relativeFrom="margin">
              <wp:posOffset>-4445</wp:posOffset>
            </wp:positionH>
            <wp:positionV relativeFrom="paragraph">
              <wp:posOffset>0</wp:posOffset>
            </wp:positionV>
            <wp:extent cx="2238375" cy="1057275"/>
            <wp:effectExtent l="0" t="0" r="9525" b="9525"/>
            <wp:wrapSquare wrapText="right"/>
            <wp:docPr id="3" name="Afbeelding 8"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rotWithShape="1">
                    <a:blip r:embed="rId11">
                      <a:extLst>
                        <a:ext uri="{28A0092B-C50C-407E-A947-70E740481C1C}">
                          <a14:useLocalDpi xmlns:a14="http://schemas.microsoft.com/office/drawing/2010/main" val="0"/>
                        </a:ext>
                      </a:extLst>
                    </a:blip>
                    <a:srcRect l="16961" t="25396" b="15874"/>
                    <a:stretch/>
                  </pic:blipFill>
                  <pic:spPr bwMode="auto">
                    <a:xfrm>
                      <a:off x="0" y="0"/>
                      <a:ext cx="223837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230B" w:rsidRPr="00D964C4">
        <w:rPr>
          <w:lang w:val="en-GB" w:eastAsia="en-US"/>
        </w:rPr>
        <w:t>INTERNSHIP REPORT</w:t>
      </w:r>
    </w:p>
    <w:p w:rsidR="00E8230B" w:rsidRPr="00D964C4" w:rsidRDefault="00E8230B" w:rsidP="002431EC">
      <w:pPr>
        <w:pStyle w:val="Subtitle"/>
        <w:rPr>
          <w:lang w:val="en-GB" w:eastAsia="en-US"/>
        </w:rPr>
      </w:pPr>
      <w:r w:rsidRPr="00D964C4">
        <w:rPr>
          <w:lang w:val="en-GB" w:eastAsia="en-US"/>
        </w:rPr>
        <w:t>FONTYS UNIVERSITY OF APPLIED SCIENCES</w:t>
      </w:r>
    </w:p>
    <w:p w:rsidR="00E8230B" w:rsidRPr="00D964C4" w:rsidRDefault="00E8230B" w:rsidP="002431EC">
      <w:pPr>
        <w:pStyle w:val="Subtitle"/>
        <w:rPr>
          <w:sz w:val="18"/>
          <w:lang w:val="en-GB" w:eastAsia="en-US"/>
        </w:rPr>
      </w:pPr>
      <w:r w:rsidRPr="00D964C4">
        <w:rPr>
          <w:noProof/>
          <w:lang w:val="en-GB" w:eastAsia="en-US"/>
        </w:rPr>
        <w:t>HBO-ICT: English Stream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412E82" w:rsidRPr="00B240A1" w:rsidTr="007322ED">
        <w:tc>
          <w:tcPr>
            <w:tcW w:w="9062" w:type="dxa"/>
            <w:gridSpan w:val="2"/>
            <w:shd w:val="clear" w:color="auto" w:fill="EADDF6" w:themeFill="accent2" w:themeFillTint="33"/>
          </w:tcPr>
          <w:p w:rsidR="00412E82" w:rsidRPr="00D964C4" w:rsidRDefault="00412E82" w:rsidP="00C67457">
            <w:pPr>
              <w:pStyle w:val="NoSpacing"/>
              <w:rPr>
                <w:lang w:val="en-GB" w:eastAsia="en-US"/>
              </w:rPr>
            </w:pPr>
            <w:r w:rsidRPr="00D964C4">
              <w:rPr>
                <w:lang w:val="en-GB" w:eastAsia="en-US"/>
              </w:rPr>
              <w:t>Data student:</w:t>
            </w:r>
          </w:p>
        </w:tc>
      </w:tr>
      <w:tr w:rsidR="00412E82" w:rsidRPr="00B240A1" w:rsidTr="007322ED">
        <w:tc>
          <w:tcPr>
            <w:tcW w:w="2547" w:type="dxa"/>
            <w:shd w:val="clear" w:color="auto" w:fill="auto"/>
          </w:tcPr>
          <w:p w:rsidR="00412E82" w:rsidRPr="00D964C4" w:rsidRDefault="00412E82" w:rsidP="00C67457">
            <w:pPr>
              <w:pStyle w:val="NoSpacing"/>
              <w:rPr>
                <w:b/>
                <w:lang w:val="en-GB" w:eastAsia="en-US"/>
              </w:rPr>
            </w:pPr>
            <w:r w:rsidRPr="00D964C4">
              <w:rPr>
                <w:lang w:val="en-GB" w:eastAsia="en-US"/>
              </w:rPr>
              <w:t>Family name , initials:</w:t>
            </w:r>
          </w:p>
        </w:tc>
        <w:tc>
          <w:tcPr>
            <w:tcW w:w="6515" w:type="dxa"/>
            <w:shd w:val="clear" w:color="auto" w:fill="auto"/>
          </w:tcPr>
          <w:p w:rsidR="00412E82" w:rsidRPr="00D964C4" w:rsidRDefault="0056334A" w:rsidP="00C67457">
            <w:pPr>
              <w:pStyle w:val="NoSpacing"/>
              <w:rPr>
                <w:lang w:val="en-GB" w:eastAsia="en-US"/>
              </w:rPr>
            </w:pPr>
            <w:r>
              <w:rPr>
                <w:lang w:val="en-GB" w:eastAsia="en-US"/>
              </w:rPr>
              <w:t>Z Song</w:t>
            </w:r>
          </w:p>
        </w:tc>
      </w:tr>
      <w:tr w:rsidR="00412E82" w:rsidRPr="00B240A1"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Student number:</w:t>
            </w:r>
          </w:p>
        </w:tc>
        <w:tc>
          <w:tcPr>
            <w:tcW w:w="6515" w:type="dxa"/>
            <w:shd w:val="clear" w:color="auto" w:fill="auto"/>
          </w:tcPr>
          <w:p w:rsidR="00412E82" w:rsidRPr="00D964C4" w:rsidRDefault="0056334A" w:rsidP="00C67457">
            <w:pPr>
              <w:pStyle w:val="NoSpacing"/>
              <w:rPr>
                <w:lang w:val="en-GB" w:eastAsia="en-US"/>
              </w:rPr>
            </w:pPr>
            <w:r>
              <w:rPr>
                <w:lang w:val="en-GB" w:eastAsia="en-US"/>
              </w:rPr>
              <w:t>2652528</w:t>
            </w:r>
          </w:p>
        </w:tc>
      </w:tr>
      <w:tr w:rsidR="00412E82" w:rsidRPr="00B240A1" w:rsidTr="007322ED">
        <w:tc>
          <w:tcPr>
            <w:tcW w:w="2547" w:type="dxa"/>
            <w:shd w:val="clear" w:color="auto" w:fill="auto"/>
          </w:tcPr>
          <w:p w:rsidR="00412E82" w:rsidRPr="00D964C4" w:rsidRDefault="00084F95" w:rsidP="00C67457">
            <w:pPr>
              <w:pStyle w:val="NoSpacing"/>
              <w:rPr>
                <w:b/>
                <w:lang w:val="en-GB" w:eastAsia="en-US"/>
              </w:rPr>
            </w:pPr>
            <w:r w:rsidRPr="00D964C4">
              <w:rPr>
                <w:lang w:val="en-GB" w:eastAsia="en-US"/>
              </w:rPr>
              <w:t>assignment</w:t>
            </w:r>
            <w:r w:rsidR="00412E82" w:rsidRPr="00D964C4">
              <w:rPr>
                <w:lang w:val="en-GB" w:eastAsia="en-US"/>
              </w:rPr>
              <w:t xml:space="preserve"> period: </w:t>
            </w:r>
          </w:p>
        </w:tc>
        <w:tc>
          <w:tcPr>
            <w:tcW w:w="6515" w:type="dxa"/>
            <w:shd w:val="clear" w:color="auto" w:fill="auto"/>
          </w:tcPr>
          <w:p w:rsidR="00412E82" w:rsidRPr="00D964C4" w:rsidRDefault="0056334A" w:rsidP="00C67457">
            <w:pPr>
              <w:pStyle w:val="NoSpacing"/>
              <w:rPr>
                <w:lang w:val="en-GB" w:eastAsia="en-US"/>
              </w:rPr>
            </w:pPr>
            <w:r w:rsidRPr="0056334A">
              <w:rPr>
                <w:lang w:val="en-GB" w:eastAsia="en-US"/>
              </w:rPr>
              <w:t>30-08-2017 to 05-02-2018</w:t>
            </w:r>
          </w:p>
        </w:tc>
      </w:tr>
      <w:tr w:rsidR="00412E82" w:rsidRPr="00B240A1" w:rsidTr="007322ED">
        <w:tc>
          <w:tcPr>
            <w:tcW w:w="9062" w:type="dxa"/>
            <w:gridSpan w:val="2"/>
            <w:shd w:val="clear" w:color="auto" w:fill="EADDF6" w:themeFill="accent2" w:themeFillTint="33"/>
          </w:tcPr>
          <w:p w:rsidR="00412E82" w:rsidRPr="00D964C4" w:rsidRDefault="00412E82" w:rsidP="00C67457">
            <w:pPr>
              <w:pStyle w:val="NoSpacing"/>
              <w:rPr>
                <w:lang w:val="en-GB" w:eastAsia="en-US"/>
              </w:rPr>
            </w:pPr>
            <w:r w:rsidRPr="00D964C4">
              <w:rPr>
                <w:lang w:val="en-GB" w:eastAsia="en-US"/>
              </w:rPr>
              <w:t>Data company:</w:t>
            </w:r>
          </w:p>
        </w:tc>
      </w:tr>
      <w:tr w:rsidR="00412E82" w:rsidRPr="00B240A1"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Name:</w:t>
            </w:r>
          </w:p>
        </w:tc>
        <w:tc>
          <w:tcPr>
            <w:tcW w:w="6515" w:type="dxa"/>
            <w:shd w:val="clear" w:color="auto" w:fill="auto"/>
          </w:tcPr>
          <w:p w:rsidR="00412E82" w:rsidRPr="00D964C4" w:rsidRDefault="00D435F9" w:rsidP="00C67457">
            <w:pPr>
              <w:pStyle w:val="NoSpacing"/>
              <w:rPr>
                <w:lang w:val="en-GB" w:eastAsia="en-US"/>
              </w:rPr>
            </w:pPr>
            <w:r>
              <w:rPr>
                <w:lang w:val="en-GB" w:eastAsia="en-US"/>
              </w:rPr>
              <w:t>Fontys Hogeschool Engineering</w:t>
            </w:r>
          </w:p>
        </w:tc>
      </w:tr>
      <w:tr w:rsidR="00412E82" w:rsidRPr="00B240A1"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Department:</w:t>
            </w:r>
          </w:p>
        </w:tc>
        <w:tc>
          <w:tcPr>
            <w:tcW w:w="6515" w:type="dxa"/>
            <w:shd w:val="clear" w:color="auto" w:fill="auto"/>
          </w:tcPr>
          <w:p w:rsidR="00412E82" w:rsidRPr="00D964C4" w:rsidRDefault="00D435F9" w:rsidP="00C67457">
            <w:pPr>
              <w:pStyle w:val="NoSpacing"/>
              <w:rPr>
                <w:lang w:val="en-GB" w:eastAsia="en-US"/>
              </w:rPr>
            </w:pPr>
            <w:r>
              <w:rPr>
                <w:lang w:val="en-GB" w:eastAsia="en-US"/>
              </w:rPr>
              <w:t xml:space="preserve">Mechanic </w:t>
            </w:r>
            <w:r w:rsidR="006B59F2">
              <w:rPr>
                <w:lang w:val="en-GB" w:eastAsia="en-US"/>
              </w:rPr>
              <w:t>&amp; Robotics Lab</w:t>
            </w:r>
            <w:r w:rsidR="007322ED">
              <w:rPr>
                <w:lang w:val="en-GB" w:eastAsia="en-US"/>
              </w:rPr>
              <w:t>oratory</w:t>
            </w:r>
          </w:p>
        </w:tc>
      </w:tr>
      <w:tr w:rsidR="00412E82" w:rsidRPr="00B240A1"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Address:</w:t>
            </w:r>
          </w:p>
        </w:tc>
        <w:tc>
          <w:tcPr>
            <w:tcW w:w="6515" w:type="dxa"/>
            <w:shd w:val="clear" w:color="auto" w:fill="auto"/>
          </w:tcPr>
          <w:p w:rsidR="00412E82" w:rsidRPr="00D964C4" w:rsidRDefault="007322ED" w:rsidP="00C67457">
            <w:pPr>
              <w:pStyle w:val="NoSpacing"/>
              <w:rPr>
                <w:lang w:val="en-GB" w:eastAsia="en-US"/>
              </w:rPr>
            </w:pPr>
            <w:r w:rsidRPr="007322ED">
              <w:rPr>
                <w:lang w:val="en-GB" w:eastAsia="en-US"/>
              </w:rPr>
              <w:t>R1 0.204-0.205</w:t>
            </w:r>
          </w:p>
        </w:tc>
      </w:tr>
      <w:tr w:rsidR="00412E82" w:rsidRPr="00B240A1" w:rsidTr="007322ED">
        <w:tc>
          <w:tcPr>
            <w:tcW w:w="9062" w:type="dxa"/>
            <w:gridSpan w:val="2"/>
            <w:shd w:val="clear" w:color="auto" w:fill="EADDF6" w:themeFill="accent2" w:themeFillTint="33"/>
          </w:tcPr>
          <w:p w:rsidR="00412E82" w:rsidRPr="00D964C4" w:rsidRDefault="00412E82" w:rsidP="00C67457">
            <w:pPr>
              <w:pStyle w:val="NoSpacing"/>
              <w:rPr>
                <w:lang w:val="en-GB" w:eastAsia="en-US"/>
              </w:rPr>
            </w:pPr>
            <w:r w:rsidRPr="00D964C4">
              <w:rPr>
                <w:lang w:val="en-GB" w:eastAsia="en-US"/>
              </w:rPr>
              <w:t>Company tutor:</w:t>
            </w:r>
          </w:p>
        </w:tc>
      </w:tr>
      <w:tr w:rsidR="00412E82" w:rsidRPr="00B240A1"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Family name, initials:</w:t>
            </w:r>
          </w:p>
        </w:tc>
        <w:tc>
          <w:tcPr>
            <w:tcW w:w="6515" w:type="dxa"/>
            <w:shd w:val="clear" w:color="auto" w:fill="auto"/>
          </w:tcPr>
          <w:p w:rsidR="00412E82" w:rsidRPr="00D964C4" w:rsidRDefault="00D435F9" w:rsidP="00C67457">
            <w:pPr>
              <w:pStyle w:val="NoSpacing"/>
              <w:rPr>
                <w:lang w:val="en-GB" w:eastAsia="en-US"/>
              </w:rPr>
            </w:pPr>
            <w:r>
              <w:rPr>
                <w:lang w:val="en-GB" w:eastAsia="en-US"/>
              </w:rPr>
              <w:t>PC Negrete Rubio</w:t>
            </w:r>
          </w:p>
        </w:tc>
      </w:tr>
      <w:tr w:rsidR="00412E82" w:rsidRPr="00B240A1"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Position:</w:t>
            </w:r>
          </w:p>
        </w:tc>
        <w:tc>
          <w:tcPr>
            <w:tcW w:w="6515" w:type="dxa"/>
            <w:shd w:val="clear" w:color="auto" w:fill="auto"/>
          </w:tcPr>
          <w:p w:rsidR="00412E82" w:rsidRPr="00D964C4" w:rsidRDefault="00412E82" w:rsidP="00C67457">
            <w:pPr>
              <w:pStyle w:val="NoSpacing"/>
              <w:rPr>
                <w:lang w:val="en-GB" w:eastAsia="en-US"/>
              </w:rPr>
            </w:pPr>
          </w:p>
        </w:tc>
      </w:tr>
      <w:tr w:rsidR="00412E82" w:rsidRPr="00B240A1" w:rsidTr="007322ED">
        <w:tc>
          <w:tcPr>
            <w:tcW w:w="9062" w:type="dxa"/>
            <w:gridSpan w:val="2"/>
            <w:shd w:val="clear" w:color="auto" w:fill="EADDF6" w:themeFill="accent2" w:themeFillTint="33"/>
          </w:tcPr>
          <w:p w:rsidR="00412E82" w:rsidRPr="00D964C4" w:rsidRDefault="00412E82" w:rsidP="00C67457">
            <w:pPr>
              <w:pStyle w:val="NoSpacing"/>
              <w:rPr>
                <w:b/>
                <w:lang w:val="en-GB" w:eastAsia="en-US"/>
              </w:rPr>
            </w:pPr>
            <w:r w:rsidRPr="00D964C4">
              <w:rPr>
                <w:lang w:val="en-GB" w:eastAsia="en-US"/>
              </w:rPr>
              <w:t>University tutor:</w:t>
            </w:r>
          </w:p>
        </w:tc>
      </w:tr>
      <w:tr w:rsidR="00412E82" w:rsidRPr="00B240A1"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Family name , initials:</w:t>
            </w:r>
          </w:p>
        </w:tc>
        <w:tc>
          <w:tcPr>
            <w:tcW w:w="6515" w:type="dxa"/>
            <w:shd w:val="clear" w:color="auto" w:fill="auto"/>
          </w:tcPr>
          <w:p w:rsidR="00412E82" w:rsidRPr="00D964C4" w:rsidRDefault="007322ED" w:rsidP="00C67457">
            <w:pPr>
              <w:pStyle w:val="NoSpacing"/>
              <w:rPr>
                <w:lang w:val="en-GB" w:eastAsia="en-US"/>
              </w:rPr>
            </w:pPr>
            <w:r>
              <w:rPr>
                <w:lang w:val="en-GB" w:eastAsia="en-US"/>
              </w:rPr>
              <w:t>E Thaqi</w:t>
            </w:r>
          </w:p>
        </w:tc>
      </w:tr>
      <w:tr w:rsidR="00412E82" w:rsidRPr="00B240A1" w:rsidTr="007322ED">
        <w:tc>
          <w:tcPr>
            <w:tcW w:w="9062" w:type="dxa"/>
            <w:gridSpan w:val="2"/>
            <w:shd w:val="clear" w:color="auto" w:fill="EADDF6" w:themeFill="accent2" w:themeFillTint="33"/>
          </w:tcPr>
          <w:p w:rsidR="00412E82" w:rsidRPr="00D964C4" w:rsidRDefault="00412E82" w:rsidP="00C67457">
            <w:pPr>
              <w:pStyle w:val="NoSpacing"/>
              <w:rPr>
                <w:lang w:val="en-GB" w:eastAsia="en-US"/>
              </w:rPr>
            </w:pPr>
            <w:r w:rsidRPr="00D964C4">
              <w:rPr>
                <w:lang w:val="en-GB" w:eastAsia="en-US"/>
              </w:rPr>
              <w:t>Final report:</w:t>
            </w:r>
          </w:p>
        </w:tc>
      </w:tr>
      <w:tr w:rsidR="00412E82" w:rsidRPr="007322ED"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Title:</w:t>
            </w:r>
          </w:p>
        </w:tc>
        <w:tc>
          <w:tcPr>
            <w:tcW w:w="6515" w:type="dxa"/>
            <w:shd w:val="clear" w:color="auto" w:fill="auto"/>
          </w:tcPr>
          <w:p w:rsidR="00412E82" w:rsidRPr="00D964C4" w:rsidRDefault="007322ED" w:rsidP="00C67457">
            <w:pPr>
              <w:pStyle w:val="NoSpacing"/>
              <w:rPr>
                <w:lang w:val="en-GB" w:eastAsia="en-US"/>
              </w:rPr>
            </w:pPr>
            <w:bookmarkStart w:id="2" w:name="_Hlk503711862"/>
            <w:r w:rsidRPr="007322ED">
              <w:rPr>
                <w:lang w:val="en-GB" w:eastAsia="en-US"/>
              </w:rPr>
              <w:t>Programming and visualizing Industrial robots with a web based GUI</w:t>
            </w:r>
            <w:bookmarkEnd w:id="2"/>
          </w:p>
        </w:tc>
      </w:tr>
      <w:tr w:rsidR="00412E82" w:rsidRPr="00B240A1" w:rsidTr="007322ED">
        <w:tc>
          <w:tcPr>
            <w:tcW w:w="2547" w:type="dxa"/>
            <w:shd w:val="clear" w:color="auto" w:fill="auto"/>
          </w:tcPr>
          <w:p w:rsidR="00412E82" w:rsidRPr="00D964C4" w:rsidRDefault="00412E82" w:rsidP="00C67457">
            <w:pPr>
              <w:pStyle w:val="NoSpacing"/>
              <w:rPr>
                <w:lang w:val="en-GB" w:eastAsia="en-US"/>
              </w:rPr>
            </w:pPr>
            <w:r w:rsidRPr="00D964C4">
              <w:rPr>
                <w:lang w:val="en-GB" w:eastAsia="en-US"/>
              </w:rPr>
              <w:t>Date:</w:t>
            </w:r>
          </w:p>
        </w:tc>
        <w:tc>
          <w:tcPr>
            <w:tcW w:w="6515" w:type="dxa"/>
            <w:shd w:val="clear" w:color="auto" w:fill="auto"/>
          </w:tcPr>
          <w:p w:rsidR="00412E82" w:rsidRPr="00D964C4" w:rsidRDefault="007322ED" w:rsidP="00C67457">
            <w:pPr>
              <w:pStyle w:val="NoSpacing"/>
              <w:rPr>
                <w:lang w:val="en-GB" w:eastAsia="en-US"/>
              </w:rPr>
            </w:pPr>
            <w:r>
              <w:rPr>
                <w:lang w:val="en-GB" w:eastAsia="en-US"/>
              </w:rPr>
              <w:t>17-01-2018</w:t>
            </w:r>
          </w:p>
        </w:tc>
      </w:tr>
    </w:tbl>
    <w:p w:rsidR="006A11A7" w:rsidRPr="00D964C4" w:rsidRDefault="006A11A7" w:rsidP="0060610F">
      <w:pPr>
        <w:rPr>
          <w:rFonts w:eastAsia="Calibri"/>
          <w:lang w:val="en-GB" w:eastAsia="en-US"/>
        </w:rPr>
      </w:pPr>
    </w:p>
    <w:p w:rsidR="00412E82" w:rsidRPr="00D964C4" w:rsidRDefault="00412E82" w:rsidP="0060610F">
      <w:pPr>
        <w:rPr>
          <w:rFonts w:eastAsia="Calibri"/>
          <w:lang w:val="en-GB" w:eastAsia="en-US"/>
        </w:rPr>
      </w:pPr>
      <w:r w:rsidRPr="00D964C4">
        <w:rPr>
          <w:rFonts w:eastAsia="Calibri"/>
          <w:lang w:val="en-GB" w:eastAsia="en-US"/>
        </w:rPr>
        <w:t>Approved and signed by the company tutor:</w:t>
      </w:r>
    </w:p>
    <w:p w:rsidR="00412E82" w:rsidRPr="00D964C4" w:rsidRDefault="0039575E" w:rsidP="0060610F">
      <w:pPr>
        <w:rPr>
          <w:rFonts w:eastAsia="Calibri"/>
          <w:lang w:val="en-GB" w:eastAsia="en-US"/>
        </w:rPr>
      </w:pPr>
      <w:r>
        <w:rPr>
          <w:noProof/>
        </w:rPr>
        <mc:AlternateContent>
          <mc:Choice Requires="wps">
            <w:drawing>
              <wp:anchor distT="0" distB="0" distL="114300" distR="114300" simplePos="0" relativeHeight="251656704" behindDoc="0" locked="0" layoutInCell="1" allowOverlap="1">
                <wp:simplePos x="0" y="0"/>
                <wp:positionH relativeFrom="column">
                  <wp:posOffset>919480</wp:posOffset>
                </wp:positionH>
                <wp:positionV relativeFrom="paragraph">
                  <wp:posOffset>300355</wp:posOffset>
                </wp:positionV>
                <wp:extent cx="3695700" cy="1390650"/>
                <wp:effectExtent l="0" t="0" r="19050" b="1905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chemeClr val="tx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5E326B" id="Rechthoek 7" o:spid="_x0000_s1026" style="position:absolute;margin-left:72.4pt;margin-top:23.65pt;width:291pt;height:1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" filled="f" strokecolor="#632e62 [3215]" strokeweight="2pt">
                <v:path arrowok="t"/>
              </v:rect>
            </w:pict>
          </mc:Fallback>
        </mc:AlternateContent>
      </w:r>
      <w:r w:rsidR="00412E82" w:rsidRPr="00D964C4">
        <w:rPr>
          <w:rFonts w:eastAsia="Calibri"/>
          <w:lang w:val="en-GB" w:eastAsia="en-US"/>
        </w:rPr>
        <w:t>Date:</w:t>
      </w:r>
      <w:r w:rsidR="00412E82" w:rsidRPr="00D964C4">
        <w:rPr>
          <w:rFonts w:eastAsia="Calibri"/>
          <w:lang w:val="en-GB" w:eastAsia="en-US"/>
        </w:rPr>
        <w:tab/>
      </w:r>
      <w:r w:rsidR="00412E82" w:rsidRPr="00D964C4">
        <w:rPr>
          <w:rFonts w:eastAsia="Calibri"/>
          <w:lang w:val="en-GB" w:eastAsia="en-US"/>
        </w:rPr>
        <w:tab/>
      </w:r>
      <w:r w:rsidR="00C67457">
        <w:rPr>
          <w:rFonts w:eastAsia="Calibri"/>
          <w:lang w:val="en-GB" w:eastAsia="en-US"/>
        </w:rPr>
        <w:t>17-01-2018</w:t>
      </w:r>
      <w:r w:rsidR="00412E82" w:rsidRPr="00D964C4">
        <w:rPr>
          <w:rFonts w:eastAsia="Calibri"/>
          <w:lang w:val="en-GB" w:eastAsia="en-US"/>
        </w:rPr>
        <w:tab/>
      </w:r>
    </w:p>
    <w:p w:rsidR="00412E82" w:rsidRPr="00D964C4" w:rsidRDefault="00412E82" w:rsidP="0060610F">
      <w:pPr>
        <w:rPr>
          <w:rFonts w:eastAsia="Calibri"/>
          <w:lang w:val="en-GB" w:eastAsia="en-US"/>
        </w:rPr>
      </w:pPr>
      <w:r w:rsidRPr="00D964C4">
        <w:rPr>
          <w:rFonts w:eastAsia="Calibri"/>
          <w:lang w:val="en-GB" w:eastAsia="en-US"/>
        </w:rPr>
        <w:t>Signature:</w:t>
      </w:r>
    </w:p>
    <w:p w:rsidR="00412E82" w:rsidRPr="00D964C4" w:rsidRDefault="00412E82" w:rsidP="0060610F">
      <w:pPr>
        <w:rPr>
          <w:rFonts w:eastAsia="Calibri"/>
          <w:lang w:val="en-GB" w:eastAsia="en-US"/>
        </w:rPr>
      </w:pPr>
      <w:r w:rsidRPr="00D964C4">
        <w:rPr>
          <w:rFonts w:eastAsia="Calibri"/>
          <w:lang w:val="en-GB" w:eastAsia="en-US"/>
        </w:rPr>
        <w:br w:type="page"/>
      </w:r>
    </w:p>
    <w:p w:rsidR="00B72054" w:rsidRPr="009435EB" w:rsidRDefault="00B72054" w:rsidP="0060610F">
      <w:pPr>
        <w:pStyle w:val="Heading1"/>
        <w:rPr>
          <w:lang w:val="en-GB"/>
        </w:rPr>
      </w:pPr>
      <w:bookmarkStart w:id="3" w:name="_Toc503712487"/>
      <w:bookmarkStart w:id="4" w:name="_Toc503721159"/>
      <w:r w:rsidRPr="009435EB">
        <w:lastRenderedPageBreak/>
        <w:t>F</w:t>
      </w:r>
      <w:r w:rsidR="00C2553D">
        <w:t>oreword</w:t>
      </w:r>
      <w:r w:rsidR="009D4C32" w:rsidRPr="009435EB">
        <w:t>/Preface</w:t>
      </w:r>
      <w:bookmarkEnd w:id="3"/>
      <w:bookmarkEnd w:id="4"/>
      <w:r w:rsidRPr="009435EB">
        <w:rPr>
          <w:lang w:val="en-GB"/>
        </w:rPr>
        <w:t xml:space="preserve"> </w:t>
      </w:r>
    </w:p>
    <w:p w:rsidR="00B72054" w:rsidRDefault="009D4C32" w:rsidP="0060610F">
      <w:r w:rsidRPr="006841AA">
        <w:t>The foreword can be written in the ‘I’</w:t>
      </w:r>
      <w:r w:rsidR="00B72054" w:rsidRPr="006841AA">
        <w:t xml:space="preserve"> shape. The foreword mentions the framework in which the </w:t>
      </w:r>
      <w:r w:rsidRPr="006841AA">
        <w:t>report i</w:t>
      </w:r>
      <w:r w:rsidR="00B72054" w:rsidRPr="006841AA">
        <w:t xml:space="preserve">s written, and </w:t>
      </w:r>
      <w:r w:rsidRPr="006841AA">
        <w:t xml:space="preserve">in </w:t>
      </w:r>
      <w:r w:rsidR="00B72054" w:rsidRPr="006841AA">
        <w:t xml:space="preserve">which company (name and type) the </w:t>
      </w:r>
      <w:r w:rsidR="00084F95">
        <w:t>assignment</w:t>
      </w:r>
      <w:r w:rsidR="00B72054" w:rsidRPr="006841AA">
        <w:t xml:space="preserve"> is executed. It gives an indication about </w:t>
      </w:r>
      <w:r w:rsidR="00323FB7">
        <w:t>the nature of the contract. W</w:t>
      </w:r>
      <w:r w:rsidR="00E01364" w:rsidRPr="006841AA">
        <w:t xml:space="preserve">hen the </w:t>
      </w:r>
      <w:r w:rsidR="00084F95">
        <w:t>assignment</w:t>
      </w:r>
      <w:r w:rsidR="00E01364" w:rsidRPr="006841AA">
        <w:t xml:space="preserve"> is done by two students (</w:t>
      </w:r>
      <w:r w:rsidR="00B72054" w:rsidRPr="006841AA">
        <w:t>a duo-stage</w:t>
      </w:r>
      <w:r w:rsidR="00323FB7">
        <w:t>),</w:t>
      </w:r>
      <w:r w:rsidR="00B72054" w:rsidRPr="006841AA">
        <w:t xml:space="preserve"> it says who did what and who </w:t>
      </w:r>
      <w:r w:rsidR="00E01364" w:rsidRPr="006841AA">
        <w:t xml:space="preserve">has </w:t>
      </w:r>
      <w:r w:rsidR="00323FB7">
        <w:t xml:space="preserve">written </w:t>
      </w:r>
      <w:r w:rsidR="00B72054" w:rsidRPr="006841AA">
        <w:t xml:space="preserve">which chapters (exactly, with name and title). This is the only place where the </w:t>
      </w:r>
      <w:r w:rsidR="00F111AA" w:rsidRPr="006841AA">
        <w:t>d</w:t>
      </w:r>
      <w:r w:rsidR="00B72054" w:rsidRPr="006841AA">
        <w:t xml:space="preserve">ivision is discussed; so you </w:t>
      </w:r>
      <w:r w:rsidR="00E01364" w:rsidRPr="006841AA">
        <w:t xml:space="preserve">should not </w:t>
      </w:r>
      <w:r w:rsidR="00B72054" w:rsidRPr="006841AA">
        <w:t xml:space="preserve">put </w:t>
      </w:r>
      <w:r w:rsidR="00482F59" w:rsidRPr="006841AA">
        <w:t xml:space="preserve">the name of the writer above or below </w:t>
      </w:r>
      <w:r w:rsidR="00B72054" w:rsidRPr="006841AA">
        <w:t xml:space="preserve">each </w:t>
      </w:r>
      <w:r w:rsidR="00482F59" w:rsidRPr="006841AA">
        <w:t xml:space="preserve">individual </w:t>
      </w:r>
      <w:r w:rsidR="00B72054" w:rsidRPr="006841AA">
        <w:t>chapter.</w:t>
      </w:r>
    </w:p>
    <w:p w:rsidR="00B72054" w:rsidRPr="00C67457" w:rsidRDefault="00B72054" w:rsidP="0060610F">
      <w:pPr>
        <w:rPr>
          <w:lang w:val="en-US"/>
        </w:rPr>
      </w:pPr>
      <w:r w:rsidRPr="00C67457">
        <w:rPr>
          <w:lang w:val="en-US"/>
        </w:rPr>
        <w:t xml:space="preserve">In the preface you can thank the </w:t>
      </w:r>
      <w:r w:rsidR="00E01364" w:rsidRPr="00C67457">
        <w:rPr>
          <w:lang w:val="en-US"/>
        </w:rPr>
        <w:t>company tutor and university tutor</w:t>
      </w:r>
      <w:r w:rsidRPr="00C67457">
        <w:rPr>
          <w:lang w:val="en-US"/>
        </w:rPr>
        <w:t xml:space="preserve"> for their guidance. </w:t>
      </w:r>
    </w:p>
    <w:p w:rsidR="006B59F2" w:rsidRDefault="00B72054" w:rsidP="0060610F">
      <w:pPr>
        <w:rPr>
          <w:lang w:val="en-US"/>
        </w:rPr>
      </w:pPr>
      <w:r w:rsidRPr="00C67457">
        <w:rPr>
          <w:lang w:val="en-US"/>
        </w:rPr>
        <w:t xml:space="preserve">The preface </w:t>
      </w:r>
      <w:r w:rsidR="00323FB7" w:rsidRPr="00C67457">
        <w:rPr>
          <w:lang w:val="en-US"/>
        </w:rPr>
        <w:t>chapter has no page</w:t>
      </w:r>
      <w:r w:rsidRPr="00C67457">
        <w:rPr>
          <w:lang w:val="en-US"/>
        </w:rPr>
        <w:t>numb</w:t>
      </w:r>
      <w:r w:rsidR="00E01364" w:rsidRPr="00C67457">
        <w:rPr>
          <w:lang w:val="en-US"/>
        </w:rPr>
        <w:t xml:space="preserve">er, </w:t>
      </w:r>
      <w:r w:rsidR="00F005CC" w:rsidRPr="00C67457">
        <w:rPr>
          <w:lang w:val="en-US"/>
        </w:rPr>
        <w:t>no sections</w:t>
      </w:r>
      <w:r w:rsidRPr="00C67457">
        <w:rPr>
          <w:lang w:val="en-US"/>
        </w:rPr>
        <w:t xml:space="preserve"> and no figures. </w:t>
      </w:r>
    </w:p>
    <w:p w:rsidR="006B59F2" w:rsidRDefault="006B59F2">
      <w:pPr>
        <w:rPr>
          <w:lang w:val="en-US"/>
        </w:rPr>
      </w:pPr>
      <w:r>
        <w:rPr>
          <w:lang w:val="en-US"/>
        </w:rPr>
        <w:br w:type="page"/>
      </w:r>
    </w:p>
    <w:sdt>
      <w:sdtPr>
        <w:id w:val="37344045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6B59F2" w:rsidRDefault="006B59F2">
          <w:pPr>
            <w:pStyle w:val="TOCHeading"/>
          </w:pPr>
          <w:r>
            <w:t>Contents</w:t>
          </w:r>
        </w:p>
        <w:p w:rsidR="00A609A4" w:rsidRDefault="006B59F2">
          <w:pPr>
            <w:pStyle w:val="TOC1"/>
            <w:tabs>
              <w:tab w:val="right" w:leader="dot" w:pos="9062"/>
            </w:tabs>
            <w:rPr>
              <w:noProof/>
            </w:rPr>
          </w:pPr>
          <w:r>
            <w:fldChar w:fldCharType="begin"/>
          </w:r>
          <w:r>
            <w:instrText xml:space="preserve"> TOC \o "1-2" \h \z \u </w:instrText>
          </w:r>
          <w:r>
            <w:fldChar w:fldCharType="separate"/>
          </w:r>
          <w:hyperlink w:anchor="_Toc503721160" w:history="1">
            <w:r w:rsidR="00A609A4" w:rsidRPr="007C2F58">
              <w:rPr>
                <w:rStyle w:val="Hyperlink"/>
                <w:noProof/>
              </w:rPr>
              <w:t>Summary</w:t>
            </w:r>
            <w:r w:rsidR="00A609A4">
              <w:rPr>
                <w:noProof/>
                <w:webHidden/>
              </w:rPr>
              <w:tab/>
            </w:r>
            <w:r w:rsidR="00A609A4">
              <w:rPr>
                <w:noProof/>
                <w:webHidden/>
              </w:rPr>
              <w:fldChar w:fldCharType="begin"/>
            </w:r>
            <w:r w:rsidR="00A609A4">
              <w:rPr>
                <w:noProof/>
                <w:webHidden/>
              </w:rPr>
              <w:instrText xml:space="preserve"> PAGEREF _Toc503721160 \h </w:instrText>
            </w:r>
            <w:r w:rsidR="00A609A4">
              <w:rPr>
                <w:noProof/>
                <w:webHidden/>
              </w:rPr>
            </w:r>
            <w:r w:rsidR="00A609A4">
              <w:rPr>
                <w:noProof/>
                <w:webHidden/>
              </w:rPr>
              <w:fldChar w:fldCharType="separate"/>
            </w:r>
            <w:r w:rsidR="00A609A4">
              <w:rPr>
                <w:noProof/>
                <w:webHidden/>
              </w:rPr>
              <w:t>1</w:t>
            </w:r>
            <w:r w:rsidR="00A609A4">
              <w:rPr>
                <w:noProof/>
                <w:webHidden/>
              </w:rPr>
              <w:fldChar w:fldCharType="end"/>
            </w:r>
          </w:hyperlink>
        </w:p>
        <w:p w:rsidR="00A609A4" w:rsidRDefault="00A609A4">
          <w:pPr>
            <w:pStyle w:val="TOC1"/>
            <w:tabs>
              <w:tab w:val="right" w:leader="dot" w:pos="9062"/>
            </w:tabs>
            <w:rPr>
              <w:noProof/>
            </w:rPr>
          </w:pPr>
          <w:hyperlink w:anchor="_Toc503721161" w:history="1">
            <w:r w:rsidRPr="007C2F58">
              <w:rPr>
                <w:rStyle w:val="Hyperlink"/>
                <w:noProof/>
              </w:rPr>
              <w:t>Glossary</w:t>
            </w:r>
            <w:r>
              <w:rPr>
                <w:noProof/>
                <w:webHidden/>
              </w:rPr>
              <w:tab/>
            </w:r>
            <w:r>
              <w:rPr>
                <w:noProof/>
                <w:webHidden/>
              </w:rPr>
              <w:fldChar w:fldCharType="begin"/>
            </w:r>
            <w:r>
              <w:rPr>
                <w:noProof/>
                <w:webHidden/>
              </w:rPr>
              <w:instrText xml:space="preserve"> PAGEREF _Toc503721161 \h </w:instrText>
            </w:r>
            <w:r>
              <w:rPr>
                <w:noProof/>
                <w:webHidden/>
              </w:rPr>
            </w:r>
            <w:r>
              <w:rPr>
                <w:noProof/>
                <w:webHidden/>
              </w:rPr>
              <w:fldChar w:fldCharType="separate"/>
            </w:r>
            <w:r>
              <w:rPr>
                <w:noProof/>
                <w:webHidden/>
              </w:rPr>
              <w:t>1</w:t>
            </w:r>
            <w:r>
              <w:rPr>
                <w:noProof/>
                <w:webHidden/>
              </w:rPr>
              <w:fldChar w:fldCharType="end"/>
            </w:r>
          </w:hyperlink>
        </w:p>
        <w:p w:rsidR="00A609A4" w:rsidRDefault="00A609A4">
          <w:pPr>
            <w:pStyle w:val="TOC1"/>
            <w:tabs>
              <w:tab w:val="left" w:pos="440"/>
              <w:tab w:val="right" w:leader="dot" w:pos="9062"/>
            </w:tabs>
            <w:rPr>
              <w:noProof/>
            </w:rPr>
          </w:pPr>
          <w:hyperlink w:anchor="_Toc503721162" w:history="1">
            <w:r w:rsidRPr="007C2F58">
              <w:rPr>
                <w:rStyle w:val="Hyperlink"/>
                <w:noProof/>
              </w:rPr>
              <w:t>1.</w:t>
            </w:r>
            <w:r>
              <w:rPr>
                <w:noProof/>
              </w:rPr>
              <w:tab/>
            </w:r>
            <w:r w:rsidRPr="007C2F58">
              <w:rPr>
                <w:rStyle w:val="Hyperlink"/>
                <w:noProof/>
              </w:rPr>
              <w:t>Introduction</w:t>
            </w:r>
            <w:r>
              <w:rPr>
                <w:noProof/>
                <w:webHidden/>
              </w:rPr>
              <w:tab/>
            </w:r>
            <w:r>
              <w:rPr>
                <w:noProof/>
                <w:webHidden/>
              </w:rPr>
              <w:fldChar w:fldCharType="begin"/>
            </w:r>
            <w:r>
              <w:rPr>
                <w:noProof/>
                <w:webHidden/>
              </w:rPr>
              <w:instrText xml:space="preserve"> PAGEREF _Toc503721162 \h </w:instrText>
            </w:r>
            <w:r>
              <w:rPr>
                <w:noProof/>
                <w:webHidden/>
              </w:rPr>
            </w:r>
            <w:r>
              <w:rPr>
                <w:noProof/>
                <w:webHidden/>
              </w:rPr>
              <w:fldChar w:fldCharType="separate"/>
            </w:r>
            <w:r>
              <w:rPr>
                <w:noProof/>
                <w:webHidden/>
              </w:rPr>
              <w:t>2</w:t>
            </w:r>
            <w:r>
              <w:rPr>
                <w:noProof/>
                <w:webHidden/>
              </w:rPr>
              <w:fldChar w:fldCharType="end"/>
            </w:r>
          </w:hyperlink>
        </w:p>
        <w:p w:rsidR="00A609A4" w:rsidRDefault="00A609A4">
          <w:pPr>
            <w:pStyle w:val="TOC1"/>
            <w:tabs>
              <w:tab w:val="left" w:pos="440"/>
              <w:tab w:val="right" w:leader="dot" w:pos="9062"/>
            </w:tabs>
            <w:rPr>
              <w:noProof/>
            </w:rPr>
          </w:pPr>
          <w:hyperlink w:anchor="_Toc503721163" w:history="1">
            <w:r w:rsidRPr="007C2F58">
              <w:rPr>
                <w:rStyle w:val="Hyperlink"/>
                <w:noProof/>
                <w:lang w:val="en-GB"/>
              </w:rPr>
              <w:t>2.</w:t>
            </w:r>
            <w:r>
              <w:rPr>
                <w:noProof/>
              </w:rPr>
              <w:tab/>
            </w:r>
            <w:r w:rsidRPr="007C2F58">
              <w:rPr>
                <w:rStyle w:val="Hyperlink"/>
                <w:noProof/>
                <w:lang w:val="en-US"/>
              </w:rPr>
              <w:t>About the company</w:t>
            </w:r>
            <w:r>
              <w:rPr>
                <w:noProof/>
                <w:webHidden/>
              </w:rPr>
              <w:tab/>
            </w:r>
            <w:r>
              <w:rPr>
                <w:noProof/>
                <w:webHidden/>
              </w:rPr>
              <w:fldChar w:fldCharType="begin"/>
            </w:r>
            <w:r>
              <w:rPr>
                <w:noProof/>
                <w:webHidden/>
              </w:rPr>
              <w:instrText xml:space="preserve"> PAGEREF _Toc503721163 \h </w:instrText>
            </w:r>
            <w:r>
              <w:rPr>
                <w:noProof/>
                <w:webHidden/>
              </w:rPr>
            </w:r>
            <w:r>
              <w:rPr>
                <w:noProof/>
                <w:webHidden/>
              </w:rPr>
              <w:fldChar w:fldCharType="separate"/>
            </w:r>
            <w:r>
              <w:rPr>
                <w:noProof/>
                <w:webHidden/>
              </w:rPr>
              <w:t>2</w:t>
            </w:r>
            <w:r>
              <w:rPr>
                <w:noProof/>
                <w:webHidden/>
              </w:rPr>
              <w:fldChar w:fldCharType="end"/>
            </w:r>
          </w:hyperlink>
        </w:p>
        <w:p w:rsidR="00A609A4" w:rsidRDefault="00A609A4">
          <w:pPr>
            <w:pStyle w:val="TOC1"/>
            <w:tabs>
              <w:tab w:val="left" w:pos="440"/>
              <w:tab w:val="right" w:leader="dot" w:pos="9062"/>
            </w:tabs>
            <w:rPr>
              <w:noProof/>
            </w:rPr>
          </w:pPr>
          <w:hyperlink w:anchor="_Toc503721164" w:history="1">
            <w:r w:rsidRPr="007C2F58">
              <w:rPr>
                <w:rStyle w:val="Hyperlink"/>
                <w:noProof/>
                <w:lang w:val="en-GB"/>
              </w:rPr>
              <w:t>3.</w:t>
            </w:r>
            <w:r>
              <w:rPr>
                <w:noProof/>
              </w:rPr>
              <w:tab/>
            </w:r>
            <w:r w:rsidRPr="007C2F58">
              <w:rPr>
                <w:rStyle w:val="Hyperlink"/>
                <w:noProof/>
                <w:lang w:val="en-US"/>
              </w:rPr>
              <w:t>Project overview</w:t>
            </w:r>
            <w:r>
              <w:rPr>
                <w:noProof/>
                <w:webHidden/>
              </w:rPr>
              <w:tab/>
            </w:r>
            <w:r>
              <w:rPr>
                <w:noProof/>
                <w:webHidden/>
              </w:rPr>
              <w:fldChar w:fldCharType="begin"/>
            </w:r>
            <w:r>
              <w:rPr>
                <w:noProof/>
                <w:webHidden/>
              </w:rPr>
              <w:instrText xml:space="preserve"> PAGEREF _Toc503721164 \h </w:instrText>
            </w:r>
            <w:r>
              <w:rPr>
                <w:noProof/>
                <w:webHidden/>
              </w:rPr>
            </w:r>
            <w:r>
              <w:rPr>
                <w:noProof/>
                <w:webHidden/>
              </w:rPr>
              <w:fldChar w:fldCharType="separate"/>
            </w:r>
            <w:r>
              <w:rPr>
                <w:noProof/>
                <w:webHidden/>
              </w:rPr>
              <w:t>2</w:t>
            </w:r>
            <w:r>
              <w:rPr>
                <w:noProof/>
                <w:webHidden/>
              </w:rPr>
              <w:fldChar w:fldCharType="end"/>
            </w:r>
          </w:hyperlink>
        </w:p>
        <w:p w:rsidR="00A609A4" w:rsidRDefault="00A609A4">
          <w:pPr>
            <w:pStyle w:val="TOC2"/>
            <w:tabs>
              <w:tab w:val="left" w:pos="880"/>
              <w:tab w:val="right" w:leader="dot" w:pos="9062"/>
            </w:tabs>
            <w:rPr>
              <w:noProof/>
            </w:rPr>
          </w:pPr>
          <w:hyperlink w:anchor="_Toc503721165" w:history="1">
            <w:r w:rsidRPr="007C2F58">
              <w:rPr>
                <w:rStyle w:val="Hyperlink"/>
                <w:noProof/>
              </w:rPr>
              <w:t>3.1.</w:t>
            </w:r>
            <w:r>
              <w:rPr>
                <w:noProof/>
              </w:rPr>
              <w:tab/>
            </w:r>
            <w:r w:rsidRPr="007C2F58">
              <w:rPr>
                <w:rStyle w:val="Hyperlink"/>
                <w:noProof/>
              </w:rPr>
              <w:t>Facts</w:t>
            </w:r>
            <w:r>
              <w:rPr>
                <w:noProof/>
                <w:webHidden/>
              </w:rPr>
              <w:tab/>
            </w:r>
            <w:r>
              <w:rPr>
                <w:noProof/>
                <w:webHidden/>
              </w:rPr>
              <w:fldChar w:fldCharType="begin"/>
            </w:r>
            <w:r>
              <w:rPr>
                <w:noProof/>
                <w:webHidden/>
              </w:rPr>
              <w:instrText xml:space="preserve"> PAGEREF _Toc503721165 \h </w:instrText>
            </w:r>
            <w:r>
              <w:rPr>
                <w:noProof/>
                <w:webHidden/>
              </w:rPr>
            </w:r>
            <w:r>
              <w:rPr>
                <w:noProof/>
                <w:webHidden/>
              </w:rPr>
              <w:fldChar w:fldCharType="separate"/>
            </w:r>
            <w:r>
              <w:rPr>
                <w:noProof/>
                <w:webHidden/>
              </w:rPr>
              <w:t>3</w:t>
            </w:r>
            <w:r>
              <w:rPr>
                <w:noProof/>
                <w:webHidden/>
              </w:rPr>
              <w:fldChar w:fldCharType="end"/>
            </w:r>
          </w:hyperlink>
        </w:p>
        <w:p w:rsidR="00A609A4" w:rsidRDefault="00A609A4">
          <w:pPr>
            <w:pStyle w:val="TOC2"/>
            <w:tabs>
              <w:tab w:val="left" w:pos="880"/>
              <w:tab w:val="right" w:leader="dot" w:pos="9062"/>
            </w:tabs>
            <w:rPr>
              <w:noProof/>
            </w:rPr>
          </w:pPr>
          <w:hyperlink w:anchor="_Toc503721166" w:history="1">
            <w:r w:rsidRPr="007C2F58">
              <w:rPr>
                <w:rStyle w:val="Hyperlink"/>
                <w:noProof/>
              </w:rPr>
              <w:t>3.2.</w:t>
            </w:r>
            <w:r>
              <w:rPr>
                <w:noProof/>
              </w:rPr>
              <w:tab/>
            </w:r>
            <w:r w:rsidRPr="007C2F58">
              <w:rPr>
                <w:rStyle w:val="Hyperlink"/>
                <w:noProof/>
              </w:rPr>
              <w:t>Target of Project</w:t>
            </w:r>
            <w:r>
              <w:rPr>
                <w:noProof/>
                <w:webHidden/>
              </w:rPr>
              <w:tab/>
            </w:r>
            <w:r>
              <w:rPr>
                <w:noProof/>
                <w:webHidden/>
              </w:rPr>
              <w:fldChar w:fldCharType="begin"/>
            </w:r>
            <w:r>
              <w:rPr>
                <w:noProof/>
                <w:webHidden/>
              </w:rPr>
              <w:instrText xml:space="preserve"> PAGEREF _Toc503721166 \h </w:instrText>
            </w:r>
            <w:r>
              <w:rPr>
                <w:noProof/>
                <w:webHidden/>
              </w:rPr>
            </w:r>
            <w:r>
              <w:rPr>
                <w:noProof/>
                <w:webHidden/>
              </w:rPr>
              <w:fldChar w:fldCharType="separate"/>
            </w:r>
            <w:r>
              <w:rPr>
                <w:noProof/>
                <w:webHidden/>
              </w:rPr>
              <w:t>4</w:t>
            </w:r>
            <w:r>
              <w:rPr>
                <w:noProof/>
                <w:webHidden/>
              </w:rPr>
              <w:fldChar w:fldCharType="end"/>
            </w:r>
          </w:hyperlink>
        </w:p>
        <w:p w:rsidR="00A609A4" w:rsidRDefault="00A609A4">
          <w:pPr>
            <w:pStyle w:val="TOC2"/>
            <w:tabs>
              <w:tab w:val="left" w:pos="880"/>
              <w:tab w:val="right" w:leader="dot" w:pos="9062"/>
            </w:tabs>
            <w:rPr>
              <w:noProof/>
            </w:rPr>
          </w:pPr>
          <w:hyperlink w:anchor="_Toc503721167" w:history="1">
            <w:r w:rsidRPr="007C2F58">
              <w:rPr>
                <w:rStyle w:val="Hyperlink"/>
                <w:noProof/>
                <w:lang w:val="en-GB"/>
              </w:rPr>
              <w:t>3.3.</w:t>
            </w:r>
            <w:r>
              <w:rPr>
                <w:noProof/>
              </w:rPr>
              <w:tab/>
            </w:r>
            <w:r w:rsidRPr="007C2F58">
              <w:rPr>
                <w:rStyle w:val="Hyperlink"/>
                <w:noProof/>
                <w:lang w:val="en-GB"/>
              </w:rPr>
              <w:t>Analysis to the project</w:t>
            </w:r>
            <w:r>
              <w:rPr>
                <w:noProof/>
                <w:webHidden/>
              </w:rPr>
              <w:tab/>
            </w:r>
            <w:r>
              <w:rPr>
                <w:noProof/>
                <w:webHidden/>
              </w:rPr>
              <w:fldChar w:fldCharType="begin"/>
            </w:r>
            <w:r>
              <w:rPr>
                <w:noProof/>
                <w:webHidden/>
              </w:rPr>
              <w:instrText xml:space="preserve"> PAGEREF _Toc503721167 \h </w:instrText>
            </w:r>
            <w:r>
              <w:rPr>
                <w:noProof/>
                <w:webHidden/>
              </w:rPr>
            </w:r>
            <w:r>
              <w:rPr>
                <w:noProof/>
                <w:webHidden/>
              </w:rPr>
              <w:fldChar w:fldCharType="separate"/>
            </w:r>
            <w:r>
              <w:rPr>
                <w:noProof/>
                <w:webHidden/>
              </w:rPr>
              <w:t>4</w:t>
            </w:r>
            <w:r>
              <w:rPr>
                <w:noProof/>
                <w:webHidden/>
              </w:rPr>
              <w:fldChar w:fldCharType="end"/>
            </w:r>
          </w:hyperlink>
        </w:p>
        <w:p w:rsidR="00A609A4" w:rsidRDefault="00A609A4">
          <w:pPr>
            <w:pStyle w:val="TOC1"/>
            <w:tabs>
              <w:tab w:val="left" w:pos="440"/>
              <w:tab w:val="right" w:leader="dot" w:pos="9062"/>
            </w:tabs>
            <w:rPr>
              <w:noProof/>
            </w:rPr>
          </w:pPr>
          <w:hyperlink w:anchor="_Toc503721168" w:history="1">
            <w:r w:rsidRPr="007C2F58">
              <w:rPr>
                <w:rStyle w:val="Hyperlink"/>
                <w:noProof/>
                <w:lang w:val="en-GB"/>
              </w:rPr>
              <w:t>4.</w:t>
            </w:r>
            <w:r>
              <w:rPr>
                <w:noProof/>
              </w:rPr>
              <w:tab/>
            </w:r>
            <w:r w:rsidRPr="007C2F58">
              <w:rPr>
                <w:rStyle w:val="Hyperlink"/>
                <w:noProof/>
              </w:rPr>
              <w:t>Project Progress</w:t>
            </w:r>
            <w:r>
              <w:rPr>
                <w:noProof/>
                <w:webHidden/>
              </w:rPr>
              <w:tab/>
            </w:r>
            <w:r>
              <w:rPr>
                <w:noProof/>
                <w:webHidden/>
              </w:rPr>
              <w:fldChar w:fldCharType="begin"/>
            </w:r>
            <w:r>
              <w:rPr>
                <w:noProof/>
                <w:webHidden/>
              </w:rPr>
              <w:instrText xml:space="preserve"> PAGEREF _Toc503721168 \h </w:instrText>
            </w:r>
            <w:r>
              <w:rPr>
                <w:noProof/>
                <w:webHidden/>
              </w:rPr>
            </w:r>
            <w:r>
              <w:rPr>
                <w:noProof/>
                <w:webHidden/>
              </w:rPr>
              <w:fldChar w:fldCharType="separate"/>
            </w:r>
            <w:r>
              <w:rPr>
                <w:noProof/>
                <w:webHidden/>
              </w:rPr>
              <w:t>4</w:t>
            </w:r>
            <w:r>
              <w:rPr>
                <w:noProof/>
                <w:webHidden/>
              </w:rPr>
              <w:fldChar w:fldCharType="end"/>
            </w:r>
          </w:hyperlink>
        </w:p>
        <w:p w:rsidR="00A609A4" w:rsidRDefault="00A609A4">
          <w:pPr>
            <w:pStyle w:val="TOC2"/>
            <w:tabs>
              <w:tab w:val="left" w:pos="880"/>
              <w:tab w:val="right" w:leader="dot" w:pos="9062"/>
            </w:tabs>
            <w:rPr>
              <w:noProof/>
            </w:rPr>
          </w:pPr>
          <w:hyperlink w:anchor="_Toc503721169" w:history="1">
            <w:r w:rsidRPr="007C2F58">
              <w:rPr>
                <w:rStyle w:val="Hyperlink"/>
                <w:noProof/>
              </w:rPr>
              <w:t>4.1.</w:t>
            </w:r>
            <w:r>
              <w:rPr>
                <w:noProof/>
              </w:rPr>
              <w:tab/>
            </w:r>
            <w:r w:rsidRPr="007C2F58">
              <w:rPr>
                <w:rStyle w:val="Hyperlink"/>
                <w:noProof/>
              </w:rPr>
              <w:t>Prepositive Prototypes</w:t>
            </w:r>
            <w:r>
              <w:rPr>
                <w:noProof/>
                <w:webHidden/>
              </w:rPr>
              <w:tab/>
            </w:r>
            <w:r>
              <w:rPr>
                <w:noProof/>
                <w:webHidden/>
              </w:rPr>
              <w:fldChar w:fldCharType="begin"/>
            </w:r>
            <w:r>
              <w:rPr>
                <w:noProof/>
                <w:webHidden/>
              </w:rPr>
              <w:instrText xml:space="preserve"> PAGEREF _Toc503721169 \h </w:instrText>
            </w:r>
            <w:r>
              <w:rPr>
                <w:noProof/>
                <w:webHidden/>
              </w:rPr>
            </w:r>
            <w:r>
              <w:rPr>
                <w:noProof/>
                <w:webHidden/>
              </w:rPr>
              <w:fldChar w:fldCharType="separate"/>
            </w:r>
            <w:r>
              <w:rPr>
                <w:noProof/>
                <w:webHidden/>
              </w:rPr>
              <w:t>5</w:t>
            </w:r>
            <w:r>
              <w:rPr>
                <w:noProof/>
                <w:webHidden/>
              </w:rPr>
              <w:fldChar w:fldCharType="end"/>
            </w:r>
          </w:hyperlink>
        </w:p>
        <w:p w:rsidR="00A609A4" w:rsidRDefault="00A609A4">
          <w:pPr>
            <w:pStyle w:val="TOC2"/>
            <w:tabs>
              <w:tab w:val="left" w:pos="880"/>
              <w:tab w:val="right" w:leader="dot" w:pos="9062"/>
            </w:tabs>
            <w:rPr>
              <w:noProof/>
            </w:rPr>
          </w:pPr>
          <w:hyperlink w:anchor="_Toc503721170" w:history="1">
            <w:r w:rsidRPr="007C2F58">
              <w:rPr>
                <w:rStyle w:val="Hyperlink"/>
                <w:noProof/>
              </w:rPr>
              <w:t>4.2.</w:t>
            </w:r>
            <w:r>
              <w:rPr>
                <w:noProof/>
              </w:rPr>
              <w:tab/>
            </w:r>
            <w:r w:rsidRPr="007C2F58">
              <w:rPr>
                <w:rStyle w:val="Hyperlink"/>
                <w:noProof/>
              </w:rPr>
              <w:t>Development of Final Product</w:t>
            </w:r>
            <w:r>
              <w:rPr>
                <w:noProof/>
                <w:webHidden/>
              </w:rPr>
              <w:tab/>
            </w:r>
            <w:r>
              <w:rPr>
                <w:noProof/>
                <w:webHidden/>
              </w:rPr>
              <w:fldChar w:fldCharType="begin"/>
            </w:r>
            <w:r>
              <w:rPr>
                <w:noProof/>
                <w:webHidden/>
              </w:rPr>
              <w:instrText xml:space="preserve"> PAGEREF _Toc503721170 \h </w:instrText>
            </w:r>
            <w:r>
              <w:rPr>
                <w:noProof/>
                <w:webHidden/>
              </w:rPr>
            </w:r>
            <w:r>
              <w:rPr>
                <w:noProof/>
                <w:webHidden/>
              </w:rPr>
              <w:fldChar w:fldCharType="separate"/>
            </w:r>
            <w:r>
              <w:rPr>
                <w:noProof/>
                <w:webHidden/>
              </w:rPr>
              <w:t>5</w:t>
            </w:r>
            <w:r>
              <w:rPr>
                <w:noProof/>
                <w:webHidden/>
              </w:rPr>
              <w:fldChar w:fldCharType="end"/>
            </w:r>
          </w:hyperlink>
        </w:p>
        <w:p w:rsidR="00A609A4" w:rsidRDefault="00A609A4">
          <w:pPr>
            <w:pStyle w:val="TOC1"/>
            <w:tabs>
              <w:tab w:val="left" w:pos="440"/>
              <w:tab w:val="right" w:leader="dot" w:pos="9062"/>
            </w:tabs>
            <w:rPr>
              <w:noProof/>
            </w:rPr>
          </w:pPr>
          <w:hyperlink w:anchor="_Toc503721171" w:history="1">
            <w:r w:rsidRPr="007C2F58">
              <w:rPr>
                <w:rStyle w:val="Hyperlink"/>
                <w:noProof/>
                <w:lang w:val="en-US"/>
              </w:rPr>
              <w:t>5.</w:t>
            </w:r>
            <w:r>
              <w:rPr>
                <w:noProof/>
              </w:rPr>
              <w:tab/>
            </w:r>
            <w:r w:rsidRPr="007C2F58">
              <w:rPr>
                <w:rStyle w:val="Hyperlink"/>
                <w:noProof/>
                <w:lang w:val="en-US"/>
              </w:rPr>
              <w:t>Conclusion and Outlook</w:t>
            </w:r>
            <w:r>
              <w:rPr>
                <w:noProof/>
                <w:webHidden/>
              </w:rPr>
              <w:tab/>
            </w:r>
            <w:r>
              <w:rPr>
                <w:noProof/>
                <w:webHidden/>
              </w:rPr>
              <w:fldChar w:fldCharType="begin"/>
            </w:r>
            <w:r>
              <w:rPr>
                <w:noProof/>
                <w:webHidden/>
              </w:rPr>
              <w:instrText xml:space="preserve"> PAGEREF _Toc503721171 \h </w:instrText>
            </w:r>
            <w:r>
              <w:rPr>
                <w:noProof/>
                <w:webHidden/>
              </w:rPr>
            </w:r>
            <w:r>
              <w:rPr>
                <w:noProof/>
                <w:webHidden/>
              </w:rPr>
              <w:fldChar w:fldCharType="separate"/>
            </w:r>
            <w:r>
              <w:rPr>
                <w:noProof/>
                <w:webHidden/>
              </w:rPr>
              <w:t>7</w:t>
            </w:r>
            <w:r>
              <w:rPr>
                <w:noProof/>
                <w:webHidden/>
              </w:rPr>
              <w:fldChar w:fldCharType="end"/>
            </w:r>
          </w:hyperlink>
        </w:p>
        <w:p w:rsidR="00A609A4" w:rsidRDefault="00A609A4">
          <w:pPr>
            <w:pStyle w:val="TOC2"/>
            <w:tabs>
              <w:tab w:val="left" w:pos="880"/>
              <w:tab w:val="right" w:leader="dot" w:pos="9062"/>
            </w:tabs>
            <w:rPr>
              <w:noProof/>
            </w:rPr>
          </w:pPr>
          <w:hyperlink w:anchor="_Toc503721172" w:history="1">
            <w:r w:rsidRPr="007C2F58">
              <w:rPr>
                <w:rStyle w:val="Hyperlink"/>
                <w:noProof/>
              </w:rPr>
              <w:t>5.1.</w:t>
            </w:r>
            <w:r>
              <w:rPr>
                <w:noProof/>
              </w:rPr>
              <w:tab/>
            </w:r>
            <w:r w:rsidRPr="007C2F58">
              <w:rPr>
                <w:rStyle w:val="Hyperlink"/>
                <w:noProof/>
              </w:rPr>
              <w:t>Project Summary</w:t>
            </w:r>
            <w:r>
              <w:rPr>
                <w:noProof/>
                <w:webHidden/>
              </w:rPr>
              <w:tab/>
            </w:r>
            <w:r>
              <w:rPr>
                <w:noProof/>
                <w:webHidden/>
              </w:rPr>
              <w:fldChar w:fldCharType="begin"/>
            </w:r>
            <w:r>
              <w:rPr>
                <w:noProof/>
                <w:webHidden/>
              </w:rPr>
              <w:instrText xml:space="preserve"> PAGEREF _Toc503721172 \h </w:instrText>
            </w:r>
            <w:r>
              <w:rPr>
                <w:noProof/>
                <w:webHidden/>
              </w:rPr>
            </w:r>
            <w:r>
              <w:rPr>
                <w:noProof/>
                <w:webHidden/>
              </w:rPr>
              <w:fldChar w:fldCharType="separate"/>
            </w:r>
            <w:r>
              <w:rPr>
                <w:noProof/>
                <w:webHidden/>
              </w:rPr>
              <w:t>7</w:t>
            </w:r>
            <w:r>
              <w:rPr>
                <w:noProof/>
                <w:webHidden/>
              </w:rPr>
              <w:fldChar w:fldCharType="end"/>
            </w:r>
          </w:hyperlink>
        </w:p>
        <w:p w:rsidR="00A609A4" w:rsidRDefault="00A609A4">
          <w:pPr>
            <w:pStyle w:val="TOC2"/>
            <w:tabs>
              <w:tab w:val="left" w:pos="880"/>
              <w:tab w:val="right" w:leader="dot" w:pos="9062"/>
            </w:tabs>
            <w:rPr>
              <w:noProof/>
            </w:rPr>
          </w:pPr>
          <w:hyperlink w:anchor="_Toc503721173" w:history="1">
            <w:r w:rsidRPr="007C2F58">
              <w:rPr>
                <w:rStyle w:val="Hyperlink"/>
                <w:noProof/>
              </w:rPr>
              <w:t>5.2.</w:t>
            </w:r>
            <w:r>
              <w:rPr>
                <w:noProof/>
              </w:rPr>
              <w:tab/>
            </w:r>
            <w:r w:rsidRPr="007C2F58">
              <w:rPr>
                <w:rStyle w:val="Hyperlink"/>
                <w:noProof/>
              </w:rPr>
              <w:t>Further Functionalities</w:t>
            </w:r>
            <w:r>
              <w:rPr>
                <w:noProof/>
                <w:webHidden/>
              </w:rPr>
              <w:tab/>
            </w:r>
            <w:r>
              <w:rPr>
                <w:noProof/>
                <w:webHidden/>
              </w:rPr>
              <w:fldChar w:fldCharType="begin"/>
            </w:r>
            <w:r>
              <w:rPr>
                <w:noProof/>
                <w:webHidden/>
              </w:rPr>
              <w:instrText xml:space="preserve"> PAGEREF _Toc503721173 \h </w:instrText>
            </w:r>
            <w:r>
              <w:rPr>
                <w:noProof/>
                <w:webHidden/>
              </w:rPr>
            </w:r>
            <w:r>
              <w:rPr>
                <w:noProof/>
                <w:webHidden/>
              </w:rPr>
              <w:fldChar w:fldCharType="separate"/>
            </w:r>
            <w:r>
              <w:rPr>
                <w:noProof/>
                <w:webHidden/>
              </w:rPr>
              <w:t>7</w:t>
            </w:r>
            <w:r>
              <w:rPr>
                <w:noProof/>
                <w:webHidden/>
              </w:rPr>
              <w:fldChar w:fldCharType="end"/>
            </w:r>
          </w:hyperlink>
        </w:p>
        <w:p w:rsidR="00A609A4" w:rsidRDefault="00A609A4">
          <w:pPr>
            <w:pStyle w:val="TOC1"/>
            <w:tabs>
              <w:tab w:val="right" w:leader="dot" w:pos="9062"/>
            </w:tabs>
            <w:rPr>
              <w:noProof/>
            </w:rPr>
          </w:pPr>
          <w:hyperlink w:anchor="_Toc503721174" w:history="1">
            <w:r w:rsidRPr="007C2F58">
              <w:rPr>
                <w:rStyle w:val="Hyperlink"/>
                <w:noProof/>
              </w:rPr>
              <w:t>Evaluation</w:t>
            </w:r>
            <w:r>
              <w:rPr>
                <w:noProof/>
                <w:webHidden/>
              </w:rPr>
              <w:tab/>
            </w:r>
            <w:r>
              <w:rPr>
                <w:noProof/>
                <w:webHidden/>
              </w:rPr>
              <w:fldChar w:fldCharType="begin"/>
            </w:r>
            <w:r>
              <w:rPr>
                <w:noProof/>
                <w:webHidden/>
              </w:rPr>
              <w:instrText xml:space="preserve"> PAGEREF _Toc503721174 \h </w:instrText>
            </w:r>
            <w:r>
              <w:rPr>
                <w:noProof/>
                <w:webHidden/>
              </w:rPr>
            </w:r>
            <w:r>
              <w:rPr>
                <w:noProof/>
                <w:webHidden/>
              </w:rPr>
              <w:fldChar w:fldCharType="separate"/>
            </w:r>
            <w:r>
              <w:rPr>
                <w:noProof/>
                <w:webHidden/>
              </w:rPr>
              <w:t>8</w:t>
            </w:r>
            <w:r>
              <w:rPr>
                <w:noProof/>
                <w:webHidden/>
              </w:rPr>
              <w:fldChar w:fldCharType="end"/>
            </w:r>
          </w:hyperlink>
        </w:p>
        <w:p w:rsidR="00A609A4" w:rsidRDefault="00A609A4">
          <w:pPr>
            <w:pStyle w:val="TOC1"/>
            <w:tabs>
              <w:tab w:val="right" w:leader="dot" w:pos="9062"/>
            </w:tabs>
            <w:rPr>
              <w:noProof/>
            </w:rPr>
          </w:pPr>
          <w:hyperlink w:anchor="_Toc503721175" w:history="1">
            <w:r w:rsidRPr="007C2F58">
              <w:rPr>
                <w:rStyle w:val="Hyperlink"/>
                <w:noProof/>
                <w:lang w:val="en-US"/>
              </w:rPr>
              <w:t>References</w:t>
            </w:r>
            <w:r>
              <w:rPr>
                <w:noProof/>
                <w:webHidden/>
              </w:rPr>
              <w:tab/>
            </w:r>
            <w:r>
              <w:rPr>
                <w:noProof/>
                <w:webHidden/>
              </w:rPr>
              <w:fldChar w:fldCharType="begin"/>
            </w:r>
            <w:r>
              <w:rPr>
                <w:noProof/>
                <w:webHidden/>
              </w:rPr>
              <w:instrText xml:space="preserve"> PAGEREF _Toc503721175 \h </w:instrText>
            </w:r>
            <w:r>
              <w:rPr>
                <w:noProof/>
                <w:webHidden/>
              </w:rPr>
            </w:r>
            <w:r>
              <w:rPr>
                <w:noProof/>
                <w:webHidden/>
              </w:rPr>
              <w:fldChar w:fldCharType="separate"/>
            </w:r>
            <w:r>
              <w:rPr>
                <w:noProof/>
                <w:webHidden/>
              </w:rPr>
              <w:t>8</w:t>
            </w:r>
            <w:r>
              <w:rPr>
                <w:noProof/>
                <w:webHidden/>
              </w:rPr>
              <w:fldChar w:fldCharType="end"/>
            </w:r>
          </w:hyperlink>
        </w:p>
        <w:p w:rsidR="00A609A4" w:rsidRDefault="00A609A4">
          <w:pPr>
            <w:pStyle w:val="TOC1"/>
            <w:tabs>
              <w:tab w:val="right" w:leader="dot" w:pos="9062"/>
            </w:tabs>
            <w:rPr>
              <w:noProof/>
            </w:rPr>
          </w:pPr>
          <w:hyperlink w:anchor="_Toc503721176" w:history="1">
            <w:r w:rsidRPr="007C2F58">
              <w:rPr>
                <w:rStyle w:val="Hyperlink"/>
                <w:noProof/>
                <w:lang w:val="en-US"/>
              </w:rPr>
              <w:t>Attachments</w:t>
            </w:r>
            <w:r>
              <w:rPr>
                <w:noProof/>
                <w:webHidden/>
              </w:rPr>
              <w:tab/>
            </w:r>
            <w:r>
              <w:rPr>
                <w:noProof/>
                <w:webHidden/>
              </w:rPr>
              <w:fldChar w:fldCharType="begin"/>
            </w:r>
            <w:r>
              <w:rPr>
                <w:noProof/>
                <w:webHidden/>
              </w:rPr>
              <w:instrText xml:space="preserve"> PAGEREF _Toc503721176 \h </w:instrText>
            </w:r>
            <w:r>
              <w:rPr>
                <w:noProof/>
                <w:webHidden/>
              </w:rPr>
            </w:r>
            <w:r>
              <w:rPr>
                <w:noProof/>
                <w:webHidden/>
              </w:rPr>
              <w:fldChar w:fldCharType="separate"/>
            </w:r>
            <w:r>
              <w:rPr>
                <w:noProof/>
                <w:webHidden/>
              </w:rPr>
              <w:t>8</w:t>
            </w:r>
            <w:r>
              <w:rPr>
                <w:noProof/>
                <w:webHidden/>
              </w:rPr>
              <w:fldChar w:fldCharType="end"/>
            </w:r>
          </w:hyperlink>
        </w:p>
        <w:p w:rsidR="006B59F2" w:rsidRDefault="006B59F2">
          <w:pPr>
            <w:rPr>
              <w:b/>
              <w:bCs/>
              <w:noProof/>
            </w:rPr>
          </w:pPr>
          <w:r>
            <w:fldChar w:fldCharType="end"/>
          </w:r>
        </w:p>
      </w:sdtContent>
    </w:sdt>
    <w:p w:rsidR="003411B7" w:rsidRDefault="006B59F2">
      <w:pPr>
        <w:rPr>
          <w:b/>
          <w:bCs/>
          <w:noProof/>
        </w:rPr>
        <w:sectPr w:rsidR="003411B7" w:rsidSect="0063269B">
          <w:pgSz w:w="11906" w:h="16838"/>
          <w:pgMar w:top="1417" w:right="1417" w:bottom="1417" w:left="1417" w:header="708" w:footer="708" w:gutter="0"/>
          <w:pgNumType w:start="0"/>
          <w:cols w:space="708"/>
          <w:titlePg/>
          <w:docGrid w:linePitch="360"/>
        </w:sectPr>
      </w:pPr>
      <w:r>
        <w:rPr>
          <w:b/>
          <w:bCs/>
          <w:noProof/>
        </w:rPr>
        <w:br w:type="page"/>
      </w:r>
    </w:p>
    <w:p w:rsidR="00B72054" w:rsidRPr="009435EB" w:rsidRDefault="00C2553D" w:rsidP="0060610F">
      <w:pPr>
        <w:pStyle w:val="Heading1"/>
        <w:rPr>
          <w:lang w:val="en-GB"/>
        </w:rPr>
      </w:pPr>
      <w:bookmarkStart w:id="5" w:name="_Toc503721160"/>
      <w:r>
        <w:lastRenderedPageBreak/>
        <w:t>Summary</w:t>
      </w:r>
      <w:bookmarkEnd w:id="5"/>
    </w:p>
    <w:p w:rsidR="00B034E1" w:rsidRPr="00B72054" w:rsidRDefault="00B72054" w:rsidP="0060610F">
      <w:pPr>
        <w:rPr>
          <w:lang w:val="en-GB"/>
        </w:rPr>
      </w:pPr>
      <w:r>
        <w:t>The informative summary is maximum one page long, and summarize</w:t>
      </w:r>
      <w:r w:rsidR="00E535F3">
        <w:t>s</w:t>
      </w:r>
      <w:r>
        <w:t xml:space="preserve"> the entire </w:t>
      </w:r>
      <w:r w:rsidR="00323FB7">
        <w:t>report</w:t>
      </w:r>
      <w:r>
        <w:t xml:space="preserve">. You can only write </w:t>
      </w:r>
      <w:r w:rsidR="00E535F3">
        <w:t xml:space="preserve">the summary after </w:t>
      </w:r>
      <w:r>
        <w:t xml:space="preserve">you have </w:t>
      </w:r>
      <w:r w:rsidR="00E535F3">
        <w:t>completed the report</w:t>
      </w:r>
      <w:r>
        <w:t xml:space="preserve">. (See also below at 1. Introduction, NB 1.) It </w:t>
      </w:r>
      <w:r w:rsidR="00B624C8">
        <w:t>describes</w:t>
      </w:r>
      <w:r>
        <w:t xml:space="preserve"> at what company </w:t>
      </w:r>
      <w:r w:rsidR="00B624C8">
        <w:t xml:space="preserve">and type of company </w:t>
      </w:r>
      <w:r>
        <w:t>you've performed</w:t>
      </w:r>
      <w:r w:rsidR="00E535F3">
        <w:t xml:space="preserve"> the </w:t>
      </w:r>
      <w:r w:rsidR="00084F95">
        <w:t>assignment</w:t>
      </w:r>
      <w:r w:rsidR="00574D5A">
        <w:t>;</w:t>
      </w:r>
      <w:r>
        <w:t xml:space="preserve"> the initial situation, wh</w:t>
      </w:r>
      <w:r w:rsidR="00CB5A6A">
        <w:t>at</w:t>
      </w:r>
      <w:r w:rsidR="00E535F3">
        <w:t xml:space="preserve"> </w:t>
      </w:r>
      <w:r>
        <w:t xml:space="preserve"> problem</w:t>
      </w:r>
      <w:r w:rsidR="00574D5A">
        <w:t>s</w:t>
      </w:r>
      <w:r w:rsidR="00E535F3">
        <w:t xml:space="preserve"> existed</w:t>
      </w:r>
      <w:r w:rsidR="00084F95">
        <w:t>, and therefore which</w:t>
      </w:r>
      <w:r w:rsidR="00E535F3">
        <w:t xml:space="preserve"> assignment </w:t>
      </w:r>
      <w:r>
        <w:t xml:space="preserve">was </w:t>
      </w:r>
      <w:r w:rsidR="00E535F3">
        <w:t>given</w:t>
      </w:r>
      <w:r>
        <w:t>. Then y</w:t>
      </w:r>
      <w:r w:rsidR="00574D5A">
        <w:t>ou describe and explain</w:t>
      </w:r>
      <w:r>
        <w:t xml:space="preserve"> which approach you have followed and what the results were, and you</w:t>
      </w:r>
      <w:r w:rsidR="00CB5A6A">
        <w:t>r</w:t>
      </w:r>
      <w:r>
        <w:t xml:space="preserve"> conclusions</w:t>
      </w:r>
      <w:r w:rsidR="00E535F3">
        <w:t>,</w:t>
      </w:r>
      <w:r>
        <w:t xml:space="preserve"> recommendations</w:t>
      </w:r>
      <w:r w:rsidR="00E535F3">
        <w:t xml:space="preserve"> and evaluation</w:t>
      </w:r>
      <w:r>
        <w:t xml:space="preserve">. </w:t>
      </w:r>
    </w:p>
    <w:p w:rsidR="00B034E1" w:rsidRPr="00B72054" w:rsidRDefault="00B72054" w:rsidP="0060610F">
      <w:pPr>
        <w:rPr>
          <w:lang w:val="en-GB"/>
        </w:rPr>
      </w:pPr>
      <w:r w:rsidRPr="002431EC">
        <w:rPr>
          <w:lang w:val="en-US"/>
        </w:rPr>
        <w:t xml:space="preserve">In the summary are no references to other parts of the </w:t>
      </w:r>
      <w:r w:rsidR="00482F59" w:rsidRPr="002431EC">
        <w:rPr>
          <w:lang w:val="en-US"/>
        </w:rPr>
        <w:t>report</w:t>
      </w:r>
      <w:r w:rsidRPr="002431EC">
        <w:rPr>
          <w:lang w:val="en-US"/>
        </w:rPr>
        <w:t xml:space="preserve">; don't go too much on details and make sure the summary </w:t>
      </w:r>
      <w:r w:rsidR="00E535F3" w:rsidRPr="002431EC">
        <w:rPr>
          <w:lang w:val="en-US"/>
        </w:rPr>
        <w:t>is</w:t>
      </w:r>
      <w:r w:rsidRPr="002431EC">
        <w:rPr>
          <w:lang w:val="en-US"/>
        </w:rPr>
        <w:t xml:space="preserve"> </w:t>
      </w:r>
      <w:r w:rsidRPr="002431EC">
        <w:rPr>
          <w:i/>
          <w:iCs/>
          <w:lang w:val="en-US"/>
        </w:rPr>
        <w:t>independent</w:t>
      </w:r>
      <w:r w:rsidRPr="002431EC">
        <w:rPr>
          <w:lang w:val="en-US"/>
        </w:rPr>
        <w:t xml:space="preserve"> of the rest of the </w:t>
      </w:r>
      <w:r w:rsidR="00E535F3" w:rsidRPr="002431EC">
        <w:rPr>
          <w:lang w:val="en-US"/>
        </w:rPr>
        <w:t>report</w:t>
      </w:r>
      <w:r w:rsidRPr="002431EC">
        <w:rPr>
          <w:lang w:val="en-US"/>
        </w:rPr>
        <w:t xml:space="preserve">. </w:t>
      </w:r>
      <w:r>
        <w:t>In addition, th</w:t>
      </w:r>
      <w:r w:rsidR="00E535F3">
        <w:t>e</w:t>
      </w:r>
      <w:r>
        <w:t xml:space="preserve"> </w:t>
      </w:r>
      <w:r w:rsidR="00E535F3">
        <w:t>summary</w:t>
      </w:r>
      <w:r>
        <w:t xml:space="preserve"> must be understandable</w:t>
      </w:r>
      <w:r w:rsidR="00CB5A6A">
        <w:t xml:space="preserve"> </w:t>
      </w:r>
      <w:r>
        <w:t>to a layman.</w:t>
      </w:r>
    </w:p>
    <w:p w:rsidR="00B034E1" w:rsidRDefault="00B72054" w:rsidP="0060610F">
      <w:r w:rsidRPr="002431EC">
        <w:rPr>
          <w:lang w:val="en-US"/>
        </w:rPr>
        <w:t>Jus</w:t>
      </w:r>
      <w:r w:rsidR="00D90A80" w:rsidRPr="002431EC">
        <w:rPr>
          <w:lang w:val="en-US"/>
        </w:rPr>
        <w:t xml:space="preserve">t like the foreword the summary </w:t>
      </w:r>
      <w:r w:rsidR="00F005CC" w:rsidRPr="002431EC">
        <w:rPr>
          <w:lang w:val="en-US"/>
        </w:rPr>
        <w:t>has no sections</w:t>
      </w:r>
      <w:r w:rsidR="00D90A80" w:rsidRPr="002431EC">
        <w:rPr>
          <w:lang w:val="en-US"/>
        </w:rPr>
        <w:t>,</w:t>
      </w:r>
      <w:r w:rsidRPr="002431EC">
        <w:rPr>
          <w:lang w:val="en-US"/>
        </w:rPr>
        <w:t xml:space="preserve"> no figures or enumerations.</w:t>
      </w:r>
      <w:r w:rsidR="00D90A80" w:rsidRPr="002431EC">
        <w:rPr>
          <w:lang w:val="en-US"/>
        </w:rPr>
        <w:t xml:space="preserve"> </w:t>
      </w:r>
      <w:r w:rsidR="00D90A80">
        <w:t xml:space="preserve">You start numbering the pages here. </w:t>
      </w:r>
    </w:p>
    <w:p w:rsidR="00B72054" w:rsidRPr="00B72054" w:rsidRDefault="00F8342D" w:rsidP="0060610F">
      <w:pPr>
        <w:rPr>
          <w:lang w:val="en-GB"/>
        </w:rPr>
      </w:pPr>
      <w:r w:rsidRPr="002431EC">
        <w:rPr>
          <w:lang w:val="en-US"/>
        </w:rPr>
        <w:t>Usually the past tense is used for writing this chapter.</w:t>
      </w:r>
      <w:r w:rsidR="00B72054" w:rsidRPr="002431EC">
        <w:rPr>
          <w:lang w:val="en-US"/>
        </w:rPr>
        <w:t xml:space="preserve"> </w:t>
      </w:r>
    </w:p>
    <w:p w:rsidR="00B72054" w:rsidRPr="009435EB" w:rsidRDefault="00C2553D" w:rsidP="0060610F">
      <w:pPr>
        <w:pStyle w:val="Heading1"/>
        <w:rPr>
          <w:lang w:val="en-GB"/>
        </w:rPr>
      </w:pPr>
      <w:bookmarkStart w:id="6" w:name="_Toc503721161"/>
      <w:r>
        <w:t>Glossary</w:t>
      </w:r>
      <w:bookmarkEnd w:id="6"/>
      <w:r w:rsidR="00B72054" w:rsidRPr="009435EB">
        <w:rPr>
          <w:lang w:val="en-GB"/>
        </w:rPr>
        <w:t xml:space="preserve"> </w:t>
      </w:r>
    </w:p>
    <w:p w:rsidR="00632574" w:rsidRDefault="009435EB" w:rsidP="0060610F">
      <w:r>
        <w:t xml:space="preserve">The glossary </w:t>
      </w:r>
      <w:r w:rsidR="00574D5A">
        <w:t xml:space="preserve">lists and defines </w:t>
      </w:r>
      <w:r w:rsidR="00B72054">
        <w:t xml:space="preserve">your concepts, terms, symbols, and abbreviations, in alphabetical order. The first time you use an abbreviation in the text, please follow these steps: you write everything in full, then the abbreviation in parentheses. </w:t>
      </w:r>
      <w:r>
        <w:t>For a</w:t>
      </w:r>
      <w:r w:rsidR="00B72054">
        <w:t xml:space="preserve">ll subsequent calls you use only the abbreviation. </w:t>
      </w:r>
    </w:p>
    <w:p w:rsidR="00632574" w:rsidRDefault="00632574">
      <w:r>
        <w:br w:type="page"/>
      </w:r>
    </w:p>
    <w:p w:rsidR="00010635" w:rsidRPr="00010635" w:rsidRDefault="008D672B" w:rsidP="0050161B">
      <w:pPr>
        <w:pStyle w:val="Heading1"/>
        <w:numPr>
          <w:ilvl w:val="0"/>
          <w:numId w:val="23"/>
        </w:numPr>
      </w:pPr>
      <w:bookmarkStart w:id="7" w:name="_Toc503721162"/>
      <w:r>
        <w:lastRenderedPageBreak/>
        <w:t>Introduction</w:t>
      </w:r>
      <w:bookmarkEnd w:id="7"/>
    </w:p>
    <w:p w:rsidR="00894AF9" w:rsidRPr="004D5E3A" w:rsidRDefault="00EC54A0" w:rsidP="0060610F">
      <w:pPr>
        <w:rPr>
          <w:lang w:val="en-US"/>
        </w:rPr>
      </w:pPr>
      <w:bookmarkStart w:id="8" w:name="_GoBack"/>
      <w:r w:rsidRPr="004D5E3A">
        <w:rPr>
          <w:lang w:val="en-US"/>
        </w:rPr>
        <w:t xml:space="preserve">This project is </w:t>
      </w:r>
      <w:r w:rsidR="004D5E3A">
        <w:rPr>
          <w:lang w:val="en-US"/>
        </w:rPr>
        <w:t>to build up a control-box</w:t>
      </w:r>
      <w:r w:rsidR="004D5E3A" w:rsidRPr="004D5E3A">
        <w:rPr>
          <w:lang w:val="en-US"/>
        </w:rPr>
        <w:t xml:space="preserve"> web application</w:t>
      </w:r>
      <w:r w:rsidR="004D5E3A">
        <w:rPr>
          <w:lang w:val="en-US"/>
        </w:rPr>
        <w:t xml:space="preserve"> for an industrial robot</w:t>
      </w:r>
      <w:r w:rsidR="004D5E3A" w:rsidRPr="004D5E3A">
        <w:rPr>
          <w:lang w:val="en-US"/>
        </w:rPr>
        <w:t xml:space="preserve"> with JavaScript</w:t>
      </w:r>
      <w:r w:rsidR="004D5E3A">
        <w:rPr>
          <w:lang w:val="en-US"/>
        </w:rPr>
        <w:t>, which is to be run in any devices and compatible with any industrial robots.</w:t>
      </w:r>
    </w:p>
    <w:p w:rsidR="00C10D68" w:rsidRDefault="00C10D68" w:rsidP="0060610F">
      <w:pPr>
        <w:rPr>
          <w:lang w:val="en-US"/>
        </w:rPr>
      </w:pPr>
      <w:r>
        <w:rPr>
          <w:lang w:val="en-US"/>
        </w:rPr>
        <w:t>Universal Robots UR5 is equipped in the labortary so it is used for this project.</w:t>
      </w:r>
    </w:p>
    <w:p w:rsidR="00B72054" w:rsidRDefault="00B72054" w:rsidP="0060610F">
      <w:r w:rsidRPr="002431EC">
        <w:rPr>
          <w:lang w:val="en-US"/>
        </w:rPr>
        <w:t>The introduction should give the reader the first, global information about</w:t>
      </w:r>
      <w:r w:rsidRPr="002431EC">
        <w:rPr>
          <w:b/>
          <w:bCs/>
          <w:lang w:val="en-US"/>
        </w:rPr>
        <w:t xml:space="preserve"> </w:t>
      </w:r>
      <w:r w:rsidRPr="002431EC">
        <w:rPr>
          <w:lang w:val="en-US"/>
        </w:rPr>
        <w:t xml:space="preserve">the </w:t>
      </w:r>
      <w:r w:rsidR="00084F95" w:rsidRPr="002431EC">
        <w:rPr>
          <w:lang w:val="en-US"/>
        </w:rPr>
        <w:t>assignment</w:t>
      </w:r>
      <w:r w:rsidRPr="002431EC">
        <w:rPr>
          <w:lang w:val="en-US"/>
        </w:rPr>
        <w:t xml:space="preserve">; the reader is prepared for </w:t>
      </w:r>
      <w:r w:rsidR="00894AF9" w:rsidRPr="002431EC">
        <w:rPr>
          <w:lang w:val="en-US"/>
        </w:rPr>
        <w:t>reading the rest</w:t>
      </w:r>
      <w:r w:rsidRPr="002431EC">
        <w:rPr>
          <w:lang w:val="en-US"/>
        </w:rPr>
        <w:t xml:space="preserve">. </w:t>
      </w:r>
      <w:r>
        <w:t xml:space="preserve">There must therefore be at least information about </w:t>
      </w:r>
      <w:r w:rsidR="00E427D5">
        <w:t>the company</w:t>
      </w:r>
      <w:r>
        <w:t>, the problem</w:t>
      </w:r>
      <w:r w:rsidR="00894AF9">
        <w:t>s</w:t>
      </w:r>
      <w:r>
        <w:t xml:space="preserve">, the </w:t>
      </w:r>
      <w:r w:rsidR="00E427D5">
        <w:t>assignment</w:t>
      </w:r>
      <w:r>
        <w:t xml:space="preserve"> and the relevance of the </w:t>
      </w:r>
      <w:r w:rsidR="00E427D5">
        <w:t>assignment</w:t>
      </w:r>
      <w:r>
        <w:t>,</w:t>
      </w:r>
      <w:r w:rsidR="00E427D5">
        <w:t xml:space="preserve"> </w:t>
      </w:r>
      <w:r>
        <w:t xml:space="preserve">and already a short indication of the followed strategy. </w:t>
      </w:r>
      <w:r w:rsidR="00323FB7">
        <w:t xml:space="preserve">The </w:t>
      </w:r>
      <w:r>
        <w:t xml:space="preserve">reader </w:t>
      </w:r>
      <w:r w:rsidR="00323FB7">
        <w:t xml:space="preserve">should </w:t>
      </w:r>
      <w:r>
        <w:t xml:space="preserve">be encouraged to read the </w:t>
      </w:r>
      <w:r w:rsidR="00E427D5">
        <w:t>report</w:t>
      </w:r>
      <w:r>
        <w:t>; so start with a catchy opening sentence, for examp</w:t>
      </w:r>
      <w:r w:rsidR="00AA5145">
        <w:t>le</w:t>
      </w:r>
      <w:r>
        <w:t xml:space="preserve"> a compelling question, an equation, or a spectacular </w:t>
      </w:r>
      <w:r w:rsidR="009D33F2">
        <w:t>story (anecdote)</w:t>
      </w:r>
      <w:r>
        <w:t>. If you start with a quotation, you must ensure that you know something of the background of that quot</w:t>
      </w:r>
      <w:r w:rsidR="009D33F2">
        <w:t>ation.</w:t>
      </w:r>
    </w:p>
    <w:p w:rsidR="0056334A" w:rsidRDefault="00B72054" w:rsidP="0060610F">
      <w:pPr>
        <w:rPr>
          <w:lang w:val="en-US"/>
        </w:rPr>
      </w:pPr>
      <w:r w:rsidRPr="00632574">
        <w:rPr>
          <w:lang w:val="en-US"/>
        </w:rPr>
        <w:t>Chapter 2 provides information about the company</w:t>
      </w:r>
      <w:r w:rsidR="0056334A">
        <w:rPr>
          <w:lang w:val="en-US"/>
        </w:rPr>
        <w:t>.</w:t>
      </w:r>
    </w:p>
    <w:p w:rsidR="0056334A" w:rsidRDefault="00B72054" w:rsidP="0060610F">
      <w:pPr>
        <w:rPr>
          <w:lang w:val="en-US"/>
        </w:rPr>
      </w:pPr>
      <w:r w:rsidRPr="00632574">
        <w:rPr>
          <w:lang w:val="en-US"/>
        </w:rPr>
        <w:t xml:space="preserve">Chapter 3 gives all the details about the </w:t>
      </w:r>
      <w:r w:rsidR="0056334A">
        <w:rPr>
          <w:lang w:val="en-US"/>
        </w:rPr>
        <w:t xml:space="preserve">project and its related </w:t>
      </w:r>
      <w:r w:rsidR="00BA6FC2">
        <w:rPr>
          <w:lang w:val="en-US"/>
        </w:rPr>
        <w:t>things</w:t>
      </w:r>
      <w:r w:rsidR="0056334A">
        <w:rPr>
          <w:lang w:val="en-US"/>
        </w:rPr>
        <w:t>.</w:t>
      </w:r>
    </w:p>
    <w:p w:rsidR="008D672B" w:rsidRDefault="00F005CC" w:rsidP="0060610F">
      <w:pPr>
        <w:rPr>
          <w:lang w:val="en-GB"/>
        </w:rPr>
      </w:pPr>
      <w:r w:rsidRPr="00632574">
        <w:rPr>
          <w:lang w:val="en-US"/>
        </w:rPr>
        <w:t>Chapter 4 describes</w:t>
      </w:r>
      <w:r w:rsidR="00B72054" w:rsidRPr="00632574">
        <w:rPr>
          <w:lang w:val="en-US"/>
        </w:rPr>
        <w:t xml:space="preserve"> </w:t>
      </w:r>
      <w:r w:rsidR="0056334A">
        <w:rPr>
          <w:lang w:val="en-US"/>
        </w:rPr>
        <w:t>how the project is done.</w:t>
      </w:r>
    </w:p>
    <w:p w:rsidR="00BA6FC2" w:rsidRDefault="0056334A" w:rsidP="00BA6FC2">
      <w:pPr>
        <w:rPr>
          <w:lang w:val="en-US"/>
        </w:rPr>
      </w:pPr>
      <w:r>
        <w:rPr>
          <w:lang w:val="en-GB"/>
        </w:rPr>
        <w:t>Chapter 5</w:t>
      </w:r>
      <w:r w:rsidRPr="0056334A">
        <w:rPr>
          <w:lang w:val="en-US"/>
        </w:rPr>
        <w:t xml:space="preserve"> </w:t>
      </w:r>
      <w:r>
        <w:rPr>
          <w:lang w:val="en-US"/>
        </w:rPr>
        <w:t>concludes this project.</w:t>
      </w:r>
    </w:p>
    <w:p w:rsidR="003E7A25" w:rsidRPr="00B72054" w:rsidRDefault="00D80AFF" w:rsidP="00BA6FC2">
      <w:pPr>
        <w:pStyle w:val="Heading1"/>
        <w:numPr>
          <w:ilvl w:val="0"/>
          <w:numId w:val="23"/>
        </w:numPr>
        <w:rPr>
          <w:lang w:val="en-GB"/>
        </w:rPr>
      </w:pPr>
      <w:bookmarkStart w:id="9" w:name="_Toc503721163"/>
      <w:bookmarkEnd w:id="8"/>
      <w:r w:rsidRPr="00BA6FC2">
        <w:rPr>
          <w:lang w:val="en-US"/>
        </w:rPr>
        <w:t>About the company</w:t>
      </w:r>
      <w:bookmarkEnd w:id="9"/>
      <w:r w:rsidR="003E7A25" w:rsidRPr="00B72054">
        <w:rPr>
          <w:lang w:val="en-GB"/>
        </w:rPr>
        <w:t xml:space="preserve"> </w:t>
      </w:r>
    </w:p>
    <w:p w:rsidR="002431EC" w:rsidRPr="002431EC" w:rsidRDefault="002431EC" w:rsidP="002431EC">
      <w:pPr>
        <w:rPr>
          <w:lang w:val="en-GB"/>
        </w:rPr>
      </w:pPr>
      <w:r w:rsidRPr="002431EC">
        <w:rPr>
          <w:lang w:val="en-GB"/>
        </w:rPr>
        <w:t>The Fontys mechatronics laboratory main goal is to recreate and solve industrial challenges while contributing to Fontys students education. The challenges that students face in the lab, are developed following stricted use case scenarios that company partners face in a daily basis, because of that, students get to work in the most innovative topics, giving to our company partners a proof of concept before implementing new technologies.</w:t>
      </w:r>
    </w:p>
    <w:p w:rsidR="007B51CA" w:rsidRPr="007B51CA" w:rsidRDefault="002431EC" w:rsidP="002431EC">
      <w:pPr>
        <w:rPr>
          <w:lang w:val="en-GB"/>
        </w:rPr>
      </w:pPr>
      <w:r w:rsidRPr="002431EC">
        <w:rPr>
          <w:lang w:val="en-GB"/>
        </w:rPr>
        <w:t>Engineering students in semester 7 will attend the automation &amp; robotics class and do their practical in the robotics laboratory. The practice content is shifting from the production of dedecated production lines with a fixed layout and processing order for a product or product family, towards intelligent, more or less autonomous, processing stations that can be combined in an ad-hoc way depending on the desired product.</w:t>
      </w:r>
    </w:p>
    <w:p w:rsidR="00B72054" w:rsidRPr="00B72054" w:rsidRDefault="00092BE4" w:rsidP="0050161B">
      <w:pPr>
        <w:pStyle w:val="Heading1"/>
        <w:numPr>
          <w:ilvl w:val="0"/>
          <w:numId w:val="23"/>
        </w:numPr>
        <w:rPr>
          <w:lang w:val="en-GB"/>
        </w:rPr>
      </w:pPr>
      <w:bookmarkStart w:id="10" w:name="_Toc503721164"/>
      <w:r>
        <w:rPr>
          <w:lang w:val="en-US"/>
        </w:rPr>
        <w:t>Project</w:t>
      </w:r>
      <w:r w:rsidR="00D80AFF" w:rsidRPr="0050161B">
        <w:rPr>
          <w:lang w:val="en-US"/>
        </w:rPr>
        <w:t xml:space="preserve"> overview</w:t>
      </w:r>
      <w:bookmarkEnd w:id="10"/>
      <w:r w:rsidR="00B72054" w:rsidRPr="00B72054">
        <w:rPr>
          <w:lang w:val="en-GB"/>
        </w:rPr>
        <w:t xml:space="preserve"> </w:t>
      </w:r>
    </w:p>
    <w:p w:rsidR="00B72054" w:rsidRPr="00B72054" w:rsidRDefault="00B72054" w:rsidP="0060610F">
      <w:pPr>
        <w:rPr>
          <w:lang w:val="en-GB"/>
        </w:rPr>
      </w:pPr>
      <w:r w:rsidRPr="0050161B">
        <w:rPr>
          <w:lang w:val="en-US"/>
        </w:rPr>
        <w:t>In this chapter yo</w:t>
      </w:r>
      <w:r w:rsidR="00F005CC" w:rsidRPr="0050161B">
        <w:rPr>
          <w:lang w:val="en-US"/>
        </w:rPr>
        <w:t>u give all the details about your</w:t>
      </w:r>
      <w:r w:rsidRPr="0050161B">
        <w:rPr>
          <w:lang w:val="en-US"/>
        </w:rPr>
        <w:t xml:space="preserve"> </w:t>
      </w:r>
      <w:r w:rsidR="00412E82" w:rsidRPr="0050161B">
        <w:rPr>
          <w:lang w:val="en-US"/>
        </w:rPr>
        <w:t>assignment</w:t>
      </w:r>
      <w:r w:rsidR="00D80AFF" w:rsidRPr="0050161B">
        <w:rPr>
          <w:lang w:val="en-US"/>
        </w:rPr>
        <w:t>.</w:t>
      </w:r>
      <w:r w:rsidRPr="0050161B">
        <w:rPr>
          <w:lang w:val="en-US"/>
        </w:rPr>
        <w:t xml:space="preserve"> The reader </w:t>
      </w:r>
      <w:r w:rsidR="00A03AFB" w:rsidRPr="0050161B">
        <w:rPr>
          <w:lang w:val="en-US"/>
        </w:rPr>
        <w:t xml:space="preserve">at the end knows </w:t>
      </w:r>
      <w:r w:rsidRPr="0050161B">
        <w:rPr>
          <w:lang w:val="en-US"/>
        </w:rPr>
        <w:t>everything about the following area</w:t>
      </w:r>
      <w:r>
        <w:t>s:</w:t>
      </w:r>
    </w:p>
    <w:p w:rsidR="00B72054" w:rsidRPr="002F755A" w:rsidRDefault="00B72054" w:rsidP="0060610F">
      <w:pPr>
        <w:pStyle w:val="ListParagraph"/>
        <w:numPr>
          <w:ilvl w:val="0"/>
          <w:numId w:val="3"/>
        </w:numPr>
        <w:rPr>
          <w:lang w:val="en-GB"/>
        </w:rPr>
      </w:pPr>
      <w:r>
        <w:t xml:space="preserve">What is the </w:t>
      </w:r>
      <w:r w:rsidR="00A03AFB">
        <w:t xml:space="preserve">current </w:t>
      </w:r>
      <w:r>
        <w:t>situation</w:t>
      </w:r>
      <w:r w:rsidR="00A03AFB">
        <w:t xml:space="preserve"> </w:t>
      </w:r>
      <w:r>
        <w:t xml:space="preserve">? What </w:t>
      </w:r>
      <w:r w:rsidR="00A03AFB">
        <w:t>are the problems or bottlenecks in the current situation</w:t>
      </w:r>
      <w:r>
        <w:t>? What are the unintended consequences?</w:t>
      </w:r>
    </w:p>
    <w:p w:rsidR="00B72054" w:rsidRDefault="00B72054" w:rsidP="0060610F">
      <w:pPr>
        <w:pStyle w:val="ListParagraph"/>
        <w:numPr>
          <w:ilvl w:val="0"/>
          <w:numId w:val="3"/>
        </w:numPr>
      </w:pPr>
      <w:r>
        <w:t xml:space="preserve">What is the purpose of the </w:t>
      </w:r>
      <w:r w:rsidR="00084F95">
        <w:t>assignment</w:t>
      </w:r>
      <w:r>
        <w:t xml:space="preserve">? What does the client </w:t>
      </w:r>
      <w:r w:rsidR="005857B4">
        <w:t xml:space="preserve">hope to </w:t>
      </w:r>
      <w:r>
        <w:t>achieve with it? What is the desired end situation?</w:t>
      </w:r>
    </w:p>
    <w:p w:rsidR="00B72054" w:rsidRPr="007745E8" w:rsidRDefault="00B72054" w:rsidP="0060610F">
      <w:pPr>
        <w:pStyle w:val="ListParagraph"/>
        <w:numPr>
          <w:ilvl w:val="0"/>
          <w:numId w:val="3"/>
        </w:numPr>
        <w:rPr>
          <w:lang w:val="en-GB"/>
        </w:rPr>
      </w:pPr>
      <w:r>
        <w:t xml:space="preserve">What is, by virtue of the two previous points, the precise </w:t>
      </w:r>
      <w:r w:rsidR="00465138">
        <w:t>assignment</w:t>
      </w:r>
      <w:r>
        <w:t xml:space="preserve"> description? </w:t>
      </w:r>
    </w:p>
    <w:p w:rsidR="007745E8" w:rsidRPr="007745E8" w:rsidRDefault="007745E8" w:rsidP="0060610F">
      <w:pPr>
        <w:pStyle w:val="ListParagraph"/>
        <w:numPr>
          <w:ilvl w:val="0"/>
          <w:numId w:val="3"/>
        </w:numPr>
        <w:rPr>
          <w:lang w:val="en-GB"/>
        </w:rPr>
      </w:pPr>
      <w:r>
        <w:t>What are the constraints</w:t>
      </w:r>
      <w:r w:rsidR="008D4801">
        <w:t xml:space="preserve"> for your </w:t>
      </w:r>
      <w:r w:rsidR="00084F95">
        <w:t>assignment</w:t>
      </w:r>
      <w:r>
        <w:t>?</w:t>
      </w:r>
    </w:p>
    <w:p w:rsidR="009C013B" w:rsidRPr="008D4801" w:rsidRDefault="00FB0F1F" w:rsidP="0060610F">
      <w:pPr>
        <w:pStyle w:val="ListParagraph"/>
        <w:numPr>
          <w:ilvl w:val="0"/>
          <w:numId w:val="3"/>
        </w:numPr>
        <w:rPr>
          <w:lang w:val="en-GB"/>
        </w:rPr>
      </w:pPr>
      <w:r>
        <w:t>Which metho</w:t>
      </w:r>
      <w:r w:rsidR="00622EAB">
        <w:t>do</w:t>
      </w:r>
      <w:r>
        <w:t xml:space="preserve">logy </w:t>
      </w:r>
      <w:r w:rsidR="009C013B">
        <w:t>will you use?</w:t>
      </w:r>
      <w:r>
        <w:t xml:space="preserve"> (methods, tools, procedures, rules)</w:t>
      </w:r>
    </w:p>
    <w:p w:rsidR="008D4801" w:rsidRPr="007745E8" w:rsidRDefault="008D4801" w:rsidP="0060610F">
      <w:pPr>
        <w:pStyle w:val="ListParagraph"/>
        <w:numPr>
          <w:ilvl w:val="0"/>
          <w:numId w:val="3"/>
        </w:numPr>
        <w:rPr>
          <w:lang w:val="en-GB"/>
        </w:rPr>
      </w:pPr>
      <w:r>
        <w:t xml:space="preserve">How are you going to phase you </w:t>
      </w:r>
      <w:r w:rsidR="00084F95">
        <w:t>assignment</w:t>
      </w:r>
      <w:r>
        <w:t xml:space="preserve">? </w:t>
      </w:r>
    </w:p>
    <w:p w:rsidR="007745E8" w:rsidRPr="009C013B" w:rsidRDefault="009C013B" w:rsidP="0060610F">
      <w:pPr>
        <w:pStyle w:val="ListParagraph"/>
        <w:numPr>
          <w:ilvl w:val="0"/>
          <w:numId w:val="3"/>
        </w:numPr>
        <w:rPr>
          <w:lang w:val="en-GB"/>
        </w:rPr>
      </w:pPr>
      <w:r>
        <w:t xml:space="preserve">What research strategies do you </w:t>
      </w:r>
      <w:r w:rsidR="007745E8">
        <w:t xml:space="preserve">need to execute the assignment? In which phase? </w:t>
      </w:r>
    </w:p>
    <w:p w:rsidR="00B72054" w:rsidRPr="00B72054" w:rsidRDefault="00B72054" w:rsidP="0060610F">
      <w:pPr>
        <w:rPr>
          <w:lang w:val="en-GB"/>
        </w:rPr>
      </w:pPr>
      <w:r w:rsidRPr="007B35CA">
        <w:rPr>
          <w:lang w:val="en-US"/>
        </w:rPr>
        <w:t xml:space="preserve">In this chapter you clearly </w:t>
      </w:r>
      <w:r w:rsidR="00212D29" w:rsidRPr="007B35CA">
        <w:rPr>
          <w:lang w:val="en-US"/>
        </w:rPr>
        <w:t xml:space="preserve">describe </w:t>
      </w:r>
      <w:r w:rsidRPr="007B35CA">
        <w:rPr>
          <w:lang w:val="en-US"/>
        </w:rPr>
        <w:t xml:space="preserve">what </w:t>
      </w:r>
      <w:r w:rsidR="00212D29" w:rsidRPr="007B35CA">
        <w:rPr>
          <w:lang w:val="en-US"/>
        </w:rPr>
        <w:t xml:space="preserve">does belong to </w:t>
      </w:r>
      <w:r w:rsidRPr="007B35CA">
        <w:rPr>
          <w:lang w:val="en-US"/>
        </w:rPr>
        <w:t xml:space="preserve">and </w:t>
      </w:r>
      <w:r w:rsidR="00212D29" w:rsidRPr="007B35CA">
        <w:rPr>
          <w:lang w:val="en-US"/>
        </w:rPr>
        <w:t xml:space="preserve">does not belong to </w:t>
      </w:r>
      <w:r w:rsidRPr="007B35CA">
        <w:rPr>
          <w:lang w:val="en-US"/>
        </w:rPr>
        <w:t xml:space="preserve">your </w:t>
      </w:r>
      <w:r w:rsidR="00465138" w:rsidRPr="007B35CA">
        <w:rPr>
          <w:lang w:val="en-US"/>
        </w:rPr>
        <w:t xml:space="preserve">assignment. </w:t>
      </w:r>
      <w:r w:rsidR="00465138">
        <w:t>S</w:t>
      </w:r>
      <w:r w:rsidR="005E1049">
        <w:t xml:space="preserve">hould </w:t>
      </w:r>
      <w:r w:rsidR="00465138">
        <w:t xml:space="preserve">you </w:t>
      </w:r>
      <w:r>
        <w:t xml:space="preserve">use a particular programming language or may </w:t>
      </w:r>
      <w:r w:rsidR="00465138">
        <w:t xml:space="preserve">you </w:t>
      </w:r>
      <w:r>
        <w:t xml:space="preserve">choose </w:t>
      </w:r>
      <w:r w:rsidR="00AA5145">
        <w:t xml:space="preserve">the programming language </w:t>
      </w:r>
      <w:r>
        <w:lastRenderedPageBreak/>
        <w:t xml:space="preserve">yourself, </w:t>
      </w:r>
      <w:r w:rsidR="00465138">
        <w:t xml:space="preserve">do </w:t>
      </w:r>
      <w:r>
        <w:t xml:space="preserve">you need </w:t>
      </w:r>
      <w:r w:rsidR="00465138">
        <w:t xml:space="preserve">to write </w:t>
      </w:r>
      <w:r>
        <w:t xml:space="preserve">a manual, </w:t>
      </w:r>
      <w:r w:rsidR="00AA5145">
        <w:t xml:space="preserve">or </w:t>
      </w:r>
      <w:r>
        <w:t xml:space="preserve">should </w:t>
      </w:r>
      <w:r w:rsidR="00465138">
        <w:t xml:space="preserve">you </w:t>
      </w:r>
      <w:r>
        <w:t xml:space="preserve">also install a system or </w:t>
      </w:r>
      <w:r w:rsidR="00AA5145">
        <w:t xml:space="preserve">develop a </w:t>
      </w:r>
      <w:r>
        <w:t>design onl</w:t>
      </w:r>
      <w:r w:rsidR="00F005CC">
        <w:t>y?</w:t>
      </w:r>
      <w:r>
        <w:t xml:space="preserve"> Also if the company wants you to </w:t>
      </w:r>
      <w:r w:rsidR="00AA5145">
        <w:t xml:space="preserve">use </w:t>
      </w:r>
      <w:r>
        <w:t xml:space="preserve">a certain method </w:t>
      </w:r>
      <w:r w:rsidR="00AA5145">
        <w:t xml:space="preserve">or </w:t>
      </w:r>
      <w:r w:rsidR="00465138">
        <w:t xml:space="preserve">to </w:t>
      </w:r>
      <w:r w:rsidR="00AA5145">
        <w:t xml:space="preserve">apply a specific technique </w:t>
      </w:r>
      <w:r>
        <w:t>(</w:t>
      </w:r>
      <w:r w:rsidR="00AA5145">
        <w:t>UML, DFD’s</w:t>
      </w:r>
      <w:r>
        <w:t>, Prince2, DSDM,</w:t>
      </w:r>
      <w:r w:rsidR="00AA5145">
        <w:t>…</w:t>
      </w:r>
      <w:r>
        <w:t>), the reader can find it here.</w:t>
      </w:r>
    </w:p>
    <w:p w:rsidR="0087280B" w:rsidRDefault="0087280B" w:rsidP="0060610F">
      <w:r w:rsidRPr="007B35CA">
        <w:rPr>
          <w:lang w:val="en-US"/>
        </w:rPr>
        <w:t xml:space="preserve">It is very important that you describe how the problems are tackeled and solved. </w:t>
      </w:r>
      <w:r w:rsidRPr="0087280B">
        <w:t xml:space="preserve">For that reason you have to use the DOT framework. This framework describes the five different strategies you can use for your assignment (Library, Field, Workshop, Showroom, Lab). </w:t>
      </w:r>
    </w:p>
    <w:p w:rsidR="00B72054" w:rsidRPr="007B35CA" w:rsidRDefault="00B72054" w:rsidP="0060610F">
      <w:pPr>
        <w:rPr>
          <w:lang w:val="en-US"/>
        </w:rPr>
      </w:pPr>
      <w:r w:rsidRPr="007B35CA">
        <w:rPr>
          <w:lang w:val="en-US"/>
        </w:rPr>
        <w:t xml:space="preserve">If the </w:t>
      </w:r>
      <w:r w:rsidR="00465138" w:rsidRPr="007B35CA">
        <w:rPr>
          <w:lang w:val="en-US"/>
        </w:rPr>
        <w:t xml:space="preserve">assignment </w:t>
      </w:r>
      <w:r w:rsidRPr="007B35CA">
        <w:rPr>
          <w:lang w:val="en-US"/>
        </w:rPr>
        <w:t>in the cour</w:t>
      </w:r>
      <w:r w:rsidR="00AA5145" w:rsidRPr="007B35CA">
        <w:rPr>
          <w:lang w:val="en-US"/>
        </w:rPr>
        <w:t xml:space="preserve">se of the </w:t>
      </w:r>
      <w:r w:rsidR="00084F95" w:rsidRPr="007B35CA">
        <w:rPr>
          <w:lang w:val="en-US"/>
        </w:rPr>
        <w:t>assignment</w:t>
      </w:r>
      <w:r w:rsidR="00AA5145" w:rsidRPr="007B35CA">
        <w:rPr>
          <w:lang w:val="en-US"/>
        </w:rPr>
        <w:t xml:space="preserve"> changes, this will be explained </w:t>
      </w:r>
      <w:r w:rsidRPr="007B35CA">
        <w:rPr>
          <w:lang w:val="en-US"/>
        </w:rPr>
        <w:t>in this chapter.</w:t>
      </w:r>
    </w:p>
    <w:p w:rsidR="007B51CA" w:rsidRDefault="001151FC" w:rsidP="0060610F">
      <w:r w:rsidRPr="007B35CA">
        <w:rPr>
          <w:lang w:val="en-US"/>
        </w:rPr>
        <w:t>In</w:t>
      </w:r>
      <w:r w:rsidR="009C013B" w:rsidRPr="007B35CA">
        <w:rPr>
          <w:lang w:val="en-US"/>
        </w:rPr>
        <w:t xml:space="preserve"> this</w:t>
      </w:r>
      <w:r w:rsidRPr="007B35CA">
        <w:rPr>
          <w:lang w:val="en-US"/>
        </w:rPr>
        <w:t xml:space="preserve"> chapter</w:t>
      </w:r>
      <w:r w:rsidR="00F65EB7" w:rsidRPr="007B35CA">
        <w:rPr>
          <w:lang w:val="en-US"/>
        </w:rPr>
        <w:t xml:space="preserve"> </w:t>
      </w:r>
      <w:r w:rsidR="00D80AFF" w:rsidRPr="007B35CA">
        <w:rPr>
          <w:lang w:val="en-US"/>
        </w:rPr>
        <w:t>refer to your</w:t>
      </w:r>
      <w:r w:rsidRPr="007B35CA">
        <w:rPr>
          <w:lang w:val="en-US"/>
        </w:rPr>
        <w:t xml:space="preserve"> </w:t>
      </w:r>
      <w:r w:rsidR="00084F95" w:rsidRPr="007B35CA">
        <w:rPr>
          <w:b/>
          <w:i/>
          <w:color w:val="808080"/>
          <w:lang w:val="en-US"/>
        </w:rPr>
        <w:t>assignment</w:t>
      </w:r>
      <w:r w:rsidRPr="007B35CA">
        <w:rPr>
          <w:b/>
          <w:i/>
          <w:color w:val="808080"/>
          <w:lang w:val="en-US"/>
        </w:rPr>
        <w:t xml:space="preserve"> plan</w:t>
      </w:r>
      <w:r w:rsidR="00F65EB7" w:rsidRPr="007B35CA">
        <w:rPr>
          <w:lang w:val="en-US"/>
        </w:rPr>
        <w:t xml:space="preserve"> you wrote in the first five weeks of your assignment.</w:t>
      </w:r>
      <w:r w:rsidR="00BC0DEE" w:rsidRPr="007B35CA">
        <w:rPr>
          <w:lang w:val="en-US"/>
        </w:rPr>
        <w:t xml:space="preserve"> </w:t>
      </w:r>
      <w:r w:rsidR="00D80AFF">
        <w:t xml:space="preserve">Your </w:t>
      </w:r>
      <w:r w:rsidR="00084F95">
        <w:t>assignment</w:t>
      </w:r>
      <w:r w:rsidR="00F65EB7">
        <w:t xml:space="preserve"> plan will be in the appendices</w:t>
      </w:r>
      <w:r w:rsidR="00D80AFF">
        <w:t>.</w:t>
      </w:r>
    </w:p>
    <w:p w:rsidR="007B51CA" w:rsidRPr="002431EC" w:rsidRDefault="007B51CA" w:rsidP="007B51CA">
      <w:pPr>
        <w:rPr>
          <w:lang w:val="en-US"/>
        </w:rPr>
      </w:pPr>
      <w:r w:rsidRPr="002431EC">
        <w:rPr>
          <w:lang w:val="en-US"/>
        </w:rPr>
        <w:t>Usually the present tense is used.</w:t>
      </w:r>
    </w:p>
    <w:p w:rsidR="007B35CA" w:rsidRPr="007B35CA" w:rsidRDefault="00DF01B2" w:rsidP="003E1BFB">
      <w:pPr>
        <w:pStyle w:val="Heading2"/>
      </w:pPr>
      <w:bookmarkStart w:id="11" w:name="_Toc503721165"/>
      <w:r w:rsidRPr="00A609A4">
        <w:t>F</w:t>
      </w:r>
      <w:r w:rsidR="007B35CA" w:rsidRPr="00A609A4">
        <w:t>acts</w:t>
      </w:r>
      <w:bookmarkEnd w:id="11"/>
    </w:p>
    <w:p w:rsidR="007B35CA" w:rsidRPr="007B35CA" w:rsidRDefault="007B35CA" w:rsidP="007B35CA">
      <w:pPr>
        <w:pStyle w:val="Heading3"/>
        <w:rPr>
          <w:lang w:val="en-GB"/>
        </w:rPr>
      </w:pPr>
      <w:r w:rsidRPr="007B35CA">
        <w:rPr>
          <w:lang w:val="en-GB"/>
        </w:rPr>
        <w:t>Universal Robots UR5</w:t>
      </w:r>
    </w:p>
    <w:p w:rsidR="009E36E0" w:rsidRDefault="00257DA9" w:rsidP="007B35CA">
      <w:pPr>
        <w:rPr>
          <w:lang w:val="en-GB"/>
        </w:rPr>
      </w:pPr>
      <w:r>
        <w:rPr>
          <w:lang w:val="en-GB"/>
        </w:rPr>
        <w:t xml:space="preserve">Universal Robots is a </w:t>
      </w:r>
      <w:r w:rsidR="00F37FDA">
        <w:rPr>
          <w:lang w:val="en-GB"/>
        </w:rPr>
        <w:t>Danish robotics company founded in 2005. It provides UR3, UR5 and UR10 series of industrial robots</w:t>
      </w:r>
      <w:r>
        <w:rPr>
          <w:lang w:val="en-GB"/>
        </w:rPr>
        <w:t xml:space="preserve"> </w:t>
      </w:r>
      <w:r w:rsidR="00CC498F">
        <w:rPr>
          <w:lang w:val="en-GB"/>
        </w:rPr>
        <w:t>to meet worldwide industrial automation requirements in different levels.</w:t>
      </w:r>
      <w:r w:rsidR="007D56F7">
        <w:rPr>
          <w:lang w:val="en-GB"/>
        </w:rPr>
        <w:t xml:space="preserve"> </w:t>
      </w:r>
      <w:r w:rsidR="00594BD4">
        <w:rPr>
          <w:lang w:val="en-GB"/>
        </w:rPr>
        <w:t xml:space="preserve">UR5 </w:t>
      </w:r>
      <w:r w:rsidR="009E36E0">
        <w:rPr>
          <w:lang w:val="en-GB"/>
        </w:rPr>
        <w:t xml:space="preserve">is a typical 6-axis industrial robot. </w:t>
      </w:r>
      <w:r w:rsidR="007A137E">
        <w:rPr>
          <w:lang w:val="en-GB"/>
        </w:rPr>
        <w:t xml:space="preserve">The maximum payload of UR5 is 5 kg and its work radius is 850 mm. </w:t>
      </w:r>
      <w:sdt>
        <w:sdtPr>
          <w:rPr>
            <w:lang w:val="en-GB"/>
          </w:rPr>
          <w:id w:val="-713432201"/>
          <w:citation/>
        </w:sdtPr>
        <w:sdtContent>
          <w:r w:rsidR="007A137E">
            <w:rPr>
              <w:lang w:val="en-GB"/>
            </w:rPr>
            <w:fldChar w:fldCharType="begin"/>
          </w:r>
          <w:r w:rsidR="007A137E">
            <w:rPr>
              <w:lang w:val="en-US"/>
            </w:rPr>
            <w:instrText xml:space="preserve">CITATION Uni09 \l 1033 </w:instrText>
          </w:r>
          <w:r w:rsidR="007A137E">
            <w:rPr>
              <w:lang w:val="en-GB"/>
            </w:rPr>
            <w:fldChar w:fldCharType="separate"/>
          </w:r>
          <w:r w:rsidR="007A137E">
            <w:rPr>
              <w:noProof/>
              <w:lang w:val="en-US"/>
            </w:rPr>
            <w:t>(Universal Robots A/S, 2009)</w:t>
          </w:r>
          <w:r w:rsidR="007A137E">
            <w:rPr>
              <w:lang w:val="en-GB"/>
            </w:rPr>
            <w:fldChar w:fldCharType="end"/>
          </w:r>
        </w:sdtContent>
      </w:sdt>
    </w:p>
    <w:p w:rsidR="007D56F7" w:rsidRDefault="00E40451" w:rsidP="007D56F7">
      <w:pPr>
        <w:keepNext/>
        <w:jc w:val="center"/>
      </w:pPr>
      <w:r>
        <w:rPr>
          <w:noProof/>
        </w:rPr>
        <w:drawing>
          <wp:inline distT="0" distB="0" distL="0" distR="0">
            <wp:extent cx="2247900" cy="2573570"/>
            <wp:effectExtent l="0" t="0" r="0" b="0"/>
            <wp:docPr id="1" name="Picture 1" descr="https://www.universal-robots.com/media/442098/ur5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niversal-robots.com/media/442098/ur5_lef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0727" cy="2576807"/>
                    </a:xfrm>
                    <a:prstGeom prst="rect">
                      <a:avLst/>
                    </a:prstGeom>
                    <a:noFill/>
                    <a:ln>
                      <a:noFill/>
                    </a:ln>
                  </pic:spPr>
                </pic:pic>
              </a:graphicData>
            </a:graphic>
          </wp:inline>
        </w:drawing>
      </w:r>
    </w:p>
    <w:p w:rsidR="00E40451" w:rsidRDefault="007D56F7" w:rsidP="007D56F7">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t>: Universal Robots UR5</w:t>
      </w:r>
    </w:p>
    <w:p w:rsidR="00CC498F" w:rsidRPr="007B35CA" w:rsidRDefault="00CC498F" w:rsidP="007B35CA">
      <w:pPr>
        <w:rPr>
          <w:lang w:val="en-GB"/>
        </w:rPr>
      </w:pPr>
      <w:r>
        <w:rPr>
          <w:lang w:val="en-GB"/>
        </w:rPr>
        <w:t>Fontys Robotics Laboratory equips two UR5 robots</w:t>
      </w:r>
      <w:r w:rsidR="00594BD4">
        <w:rPr>
          <w:lang w:val="en-GB"/>
        </w:rPr>
        <w:t>, one of which is used for this project.</w:t>
      </w:r>
    </w:p>
    <w:p w:rsidR="007B35CA" w:rsidRPr="007B35CA" w:rsidRDefault="007B35CA" w:rsidP="007B35CA">
      <w:pPr>
        <w:pStyle w:val="Heading3"/>
        <w:rPr>
          <w:lang w:val="en-GB"/>
        </w:rPr>
      </w:pPr>
      <w:r w:rsidRPr="007B35CA">
        <w:rPr>
          <w:lang w:val="en-GB"/>
        </w:rPr>
        <w:t>R</w:t>
      </w:r>
      <w:r w:rsidR="00B6605A">
        <w:rPr>
          <w:lang w:val="en-GB"/>
        </w:rPr>
        <w:t xml:space="preserve">obot </w:t>
      </w:r>
      <w:r w:rsidRPr="007B35CA">
        <w:rPr>
          <w:lang w:val="en-GB"/>
        </w:rPr>
        <w:t>O</w:t>
      </w:r>
      <w:r w:rsidR="00B6605A">
        <w:rPr>
          <w:lang w:val="en-GB"/>
        </w:rPr>
        <w:t xml:space="preserve">perating </w:t>
      </w:r>
      <w:r w:rsidRPr="007B35CA">
        <w:rPr>
          <w:lang w:val="en-GB"/>
        </w:rPr>
        <w:t>S</w:t>
      </w:r>
      <w:r w:rsidR="00B6605A">
        <w:rPr>
          <w:lang w:val="en-GB"/>
        </w:rPr>
        <w:t>ystem</w:t>
      </w:r>
    </w:p>
    <w:p w:rsidR="007B35CA" w:rsidRPr="007B35CA" w:rsidRDefault="00B6605A" w:rsidP="007B35CA">
      <w:pPr>
        <w:rPr>
          <w:lang w:val="en-GB"/>
        </w:rPr>
      </w:pPr>
      <w:r w:rsidRPr="00B6605A">
        <w:rPr>
          <w:lang w:val="en-GB"/>
        </w:rPr>
        <w:t>The Robot Operating System (ROS) is a flexible framework for writing robot software. It is a collection of tools, libraries, and conventions that aim to simplify the task of creating complex and robust robot behavior across a wi</w:t>
      </w:r>
      <w:r>
        <w:rPr>
          <w:lang w:val="en-GB"/>
        </w:rPr>
        <w:t>de variety of robotic platforms</w:t>
      </w:r>
      <w:r w:rsidR="007B35CA" w:rsidRPr="007B35CA">
        <w:rPr>
          <w:lang w:val="en-GB"/>
        </w:rPr>
        <w:t>.</w:t>
      </w:r>
      <w:r>
        <w:rPr>
          <w:lang w:val="en-GB"/>
        </w:rPr>
        <w:t xml:space="preserve"> </w:t>
      </w:r>
      <w:sdt>
        <w:sdtPr>
          <w:rPr>
            <w:lang w:val="en-GB"/>
          </w:rPr>
          <w:id w:val="-147988841"/>
          <w:citation/>
        </w:sdtPr>
        <w:sdtContent>
          <w:r w:rsidR="00D308BD">
            <w:rPr>
              <w:lang w:val="en-GB"/>
            </w:rPr>
            <w:fldChar w:fldCharType="begin"/>
          </w:r>
          <w:r w:rsidR="00D308BD">
            <w:rPr>
              <w:lang w:val="en-US"/>
            </w:rPr>
            <w:instrText xml:space="preserve"> CITATION Abo \l 1033 </w:instrText>
          </w:r>
          <w:r w:rsidR="00D308BD">
            <w:rPr>
              <w:lang w:val="en-GB"/>
            </w:rPr>
            <w:fldChar w:fldCharType="separate"/>
          </w:r>
          <w:r w:rsidR="00D308BD">
            <w:rPr>
              <w:noProof/>
              <w:lang w:val="en-US"/>
            </w:rPr>
            <w:t>(About ROS, n.d.)</w:t>
          </w:r>
          <w:r w:rsidR="00D308BD">
            <w:rPr>
              <w:lang w:val="en-GB"/>
            </w:rPr>
            <w:fldChar w:fldCharType="end"/>
          </w:r>
        </w:sdtContent>
      </w:sdt>
    </w:p>
    <w:p w:rsidR="0038484D" w:rsidRDefault="0038484D" w:rsidP="007B35CA">
      <w:pPr>
        <w:rPr>
          <w:lang w:val="en-GB"/>
        </w:rPr>
      </w:pPr>
      <w:r>
        <w:rPr>
          <w:lang w:val="en-GB"/>
        </w:rPr>
        <w:t>There are many ways to c</w:t>
      </w:r>
      <w:r w:rsidR="007B35CA" w:rsidRPr="007B35CA">
        <w:rPr>
          <w:lang w:val="en-GB"/>
        </w:rPr>
        <w:t>ommunicat</w:t>
      </w:r>
      <w:r>
        <w:rPr>
          <w:lang w:val="en-GB"/>
        </w:rPr>
        <w:t>e</w:t>
      </w:r>
      <w:r w:rsidR="007B35CA" w:rsidRPr="007B35CA">
        <w:rPr>
          <w:lang w:val="en-GB"/>
        </w:rPr>
        <w:t xml:space="preserve"> with ROS</w:t>
      </w:r>
      <w:r>
        <w:rPr>
          <w:lang w:val="en-GB"/>
        </w:rPr>
        <w:t>:</w:t>
      </w:r>
    </w:p>
    <w:p w:rsidR="0038484D" w:rsidRPr="0038484D" w:rsidRDefault="0038484D" w:rsidP="0038484D">
      <w:pPr>
        <w:pStyle w:val="ListParagraph"/>
        <w:numPr>
          <w:ilvl w:val="0"/>
          <w:numId w:val="25"/>
        </w:numPr>
        <w:rPr>
          <w:lang w:val="en-GB"/>
        </w:rPr>
      </w:pPr>
      <w:r w:rsidRPr="0038484D">
        <w:rPr>
          <w:lang w:val="en-GB"/>
        </w:rPr>
        <w:t xml:space="preserve">Call </w:t>
      </w:r>
      <w:r w:rsidRPr="0038484D">
        <w:rPr>
          <w:rStyle w:val="Emphasis"/>
          <w:lang w:val="en-GB"/>
        </w:rPr>
        <w:t>services</w:t>
      </w:r>
      <w:r w:rsidRPr="0038484D">
        <w:rPr>
          <w:lang w:val="en-GB"/>
        </w:rPr>
        <w:t>,</w:t>
      </w:r>
    </w:p>
    <w:p w:rsidR="0038484D" w:rsidRPr="0038484D" w:rsidRDefault="0038484D" w:rsidP="0038484D">
      <w:pPr>
        <w:pStyle w:val="ListParagraph"/>
        <w:numPr>
          <w:ilvl w:val="0"/>
          <w:numId w:val="25"/>
        </w:numPr>
        <w:rPr>
          <w:lang w:val="en-GB"/>
        </w:rPr>
      </w:pPr>
      <w:r w:rsidRPr="0038484D">
        <w:rPr>
          <w:lang w:val="en-GB"/>
        </w:rPr>
        <w:t>Subscribe to or publish on</w:t>
      </w:r>
      <w:r w:rsidR="007B35CA" w:rsidRPr="0038484D">
        <w:rPr>
          <w:lang w:val="en-GB"/>
        </w:rPr>
        <w:t xml:space="preserve"> </w:t>
      </w:r>
      <w:r w:rsidR="007B35CA" w:rsidRPr="0038484D">
        <w:rPr>
          <w:rStyle w:val="Emphasis"/>
          <w:lang w:val="en-GB"/>
        </w:rPr>
        <w:t>topics</w:t>
      </w:r>
      <w:r w:rsidR="007B35CA" w:rsidRPr="0038484D">
        <w:rPr>
          <w:lang w:val="en-GB"/>
        </w:rPr>
        <w:t xml:space="preserve">, </w:t>
      </w:r>
      <w:r w:rsidRPr="0038484D">
        <w:rPr>
          <w:lang w:val="en-GB"/>
        </w:rPr>
        <w:t>and</w:t>
      </w:r>
    </w:p>
    <w:p w:rsidR="007B35CA" w:rsidRPr="0038484D" w:rsidRDefault="0038484D" w:rsidP="0038484D">
      <w:pPr>
        <w:pStyle w:val="ListParagraph"/>
        <w:numPr>
          <w:ilvl w:val="0"/>
          <w:numId w:val="25"/>
        </w:numPr>
        <w:rPr>
          <w:lang w:val="en-GB"/>
        </w:rPr>
      </w:pPr>
      <w:r w:rsidRPr="0038484D">
        <w:rPr>
          <w:lang w:val="en-GB"/>
        </w:rPr>
        <w:t xml:space="preserve">Get or set </w:t>
      </w:r>
      <w:r w:rsidR="007B35CA" w:rsidRPr="0038484D">
        <w:rPr>
          <w:rStyle w:val="Emphasis"/>
          <w:lang w:val="en-GB"/>
        </w:rPr>
        <w:t>parameters</w:t>
      </w:r>
      <w:r w:rsidRPr="0038484D">
        <w:rPr>
          <w:lang w:val="en-GB"/>
        </w:rPr>
        <w:t>.</w:t>
      </w:r>
    </w:p>
    <w:p w:rsidR="007B35CA" w:rsidRPr="007B35CA" w:rsidRDefault="007B35CA" w:rsidP="007B35CA">
      <w:pPr>
        <w:pStyle w:val="Heading3"/>
        <w:rPr>
          <w:lang w:val="en-GB"/>
        </w:rPr>
      </w:pPr>
      <w:r w:rsidRPr="007B35CA">
        <w:rPr>
          <w:lang w:val="en-GB"/>
        </w:rPr>
        <w:lastRenderedPageBreak/>
        <w:t>URDF and TF</w:t>
      </w:r>
    </w:p>
    <w:p w:rsidR="007B35CA" w:rsidRPr="007B35CA" w:rsidRDefault="007B35CA" w:rsidP="007B35CA">
      <w:pPr>
        <w:rPr>
          <w:lang w:val="en-GB"/>
        </w:rPr>
      </w:pPr>
    </w:p>
    <w:p w:rsidR="007B35CA" w:rsidRPr="007B35CA" w:rsidRDefault="007B35CA" w:rsidP="007B35CA">
      <w:pPr>
        <w:pStyle w:val="Heading3"/>
        <w:rPr>
          <w:lang w:val="en-GB"/>
        </w:rPr>
      </w:pPr>
      <w:r w:rsidRPr="007B35CA">
        <w:rPr>
          <w:lang w:val="en-GB"/>
        </w:rPr>
        <w:t>MoveIt!</w:t>
      </w:r>
    </w:p>
    <w:p w:rsidR="007B35CA" w:rsidRPr="007B35CA" w:rsidRDefault="007B35CA" w:rsidP="007B35CA">
      <w:pPr>
        <w:rPr>
          <w:lang w:val="en-GB"/>
        </w:rPr>
      </w:pPr>
    </w:p>
    <w:p w:rsidR="007B35CA" w:rsidRPr="007B35CA" w:rsidRDefault="007B35CA" w:rsidP="007B35CA">
      <w:pPr>
        <w:pStyle w:val="Heading3"/>
        <w:rPr>
          <w:lang w:val="en-GB"/>
        </w:rPr>
      </w:pPr>
      <w:r w:rsidRPr="007B35CA">
        <w:rPr>
          <w:lang w:val="en-GB"/>
        </w:rPr>
        <w:t>RobotWebTools (including roslibjs and ros3djs)</w:t>
      </w:r>
    </w:p>
    <w:p w:rsidR="007B35CA" w:rsidRPr="007B35CA" w:rsidRDefault="007B35CA" w:rsidP="007B35CA">
      <w:pPr>
        <w:rPr>
          <w:lang w:val="en-GB"/>
        </w:rPr>
      </w:pPr>
      <w:r w:rsidRPr="007B35CA">
        <w:rPr>
          <w:lang w:val="en-GB"/>
        </w:rPr>
        <w:t>RobotWebTools is ...</w:t>
      </w:r>
    </w:p>
    <w:p w:rsidR="007B35CA" w:rsidRPr="007B35CA" w:rsidRDefault="007B35CA" w:rsidP="007B35CA">
      <w:pPr>
        <w:rPr>
          <w:lang w:val="en-GB"/>
        </w:rPr>
      </w:pPr>
      <w:r w:rsidRPr="007B35CA">
        <w:rPr>
          <w:lang w:val="en-GB"/>
        </w:rPr>
        <w:t xml:space="preserve">roslibjs </w:t>
      </w:r>
      <w:r w:rsidR="00296BAC" w:rsidRPr="00654CF5">
        <w:rPr>
          <w:lang w:val="en-GB"/>
        </w:rPr>
        <w:t>uses WebSockets to connect with rosbridge</w:t>
      </w:r>
      <w:r w:rsidR="00E845CE">
        <w:rPr>
          <w:lang w:val="en-GB"/>
        </w:rPr>
        <w:t xml:space="preserve"> (the server side for ROS)</w:t>
      </w:r>
      <w:r w:rsidR="00296BAC" w:rsidRPr="00654CF5">
        <w:rPr>
          <w:lang w:val="en-GB"/>
        </w:rPr>
        <w:t xml:space="preserve"> and provides publishing, subscribing, service calls, actionlib, TF, URDF parsing, and other essential ROS functionality. Functionalities of connection, publishing, subscribing, service calls and parameter updating are used in this </w:t>
      </w:r>
      <w:r w:rsidR="00296BAC">
        <w:rPr>
          <w:lang w:val="en-GB"/>
        </w:rPr>
        <w:t>project</w:t>
      </w:r>
      <w:r w:rsidR="00296BAC" w:rsidRPr="00654CF5">
        <w:rPr>
          <w:lang w:val="en-GB"/>
        </w:rPr>
        <w:t>.</w:t>
      </w:r>
    </w:p>
    <w:p w:rsidR="0050161B" w:rsidRDefault="007B35CA" w:rsidP="0050161B">
      <w:pPr>
        <w:rPr>
          <w:lang w:val="en-GB"/>
        </w:rPr>
      </w:pPr>
      <w:r w:rsidRPr="007B35CA">
        <w:rPr>
          <w:lang w:val="en-GB"/>
        </w:rPr>
        <w:t>ros3djs provides a 3D visual of ROS in collaboration with THREE.js.</w:t>
      </w:r>
      <w:r w:rsidR="0050161B" w:rsidRPr="0050161B">
        <w:rPr>
          <w:lang w:val="en-GB"/>
        </w:rPr>
        <w:t xml:space="preserve"> </w:t>
      </w:r>
    </w:p>
    <w:p w:rsidR="00E0665D" w:rsidRDefault="00E0665D" w:rsidP="00E0665D">
      <w:pPr>
        <w:pStyle w:val="Heading3"/>
        <w:rPr>
          <w:lang w:val="en-GB"/>
        </w:rPr>
      </w:pPr>
      <w:r>
        <w:rPr>
          <w:lang w:val="en-GB"/>
        </w:rPr>
        <w:t>Vue.js</w:t>
      </w:r>
    </w:p>
    <w:p w:rsidR="00E0665D" w:rsidRPr="00E0665D" w:rsidRDefault="00E0665D" w:rsidP="00E0665D">
      <w:pPr>
        <w:rPr>
          <w:lang w:val="en-GB"/>
        </w:rPr>
      </w:pPr>
    </w:p>
    <w:p w:rsidR="0050161B" w:rsidRPr="007B35CA" w:rsidRDefault="0050161B" w:rsidP="003E1BFB">
      <w:pPr>
        <w:pStyle w:val="Heading2"/>
      </w:pPr>
      <w:bookmarkStart w:id="12" w:name="_Toc503721166"/>
      <w:r w:rsidRPr="00257DA9">
        <w:t>Target</w:t>
      </w:r>
      <w:r w:rsidRPr="007B35CA">
        <w:t xml:space="preserve"> of Project</w:t>
      </w:r>
      <w:bookmarkEnd w:id="12"/>
    </w:p>
    <w:p w:rsidR="0050161B" w:rsidRPr="007B35CA" w:rsidRDefault="0050161B" w:rsidP="0050161B">
      <w:pPr>
        <w:rPr>
          <w:lang w:val="en-GB"/>
        </w:rPr>
      </w:pPr>
      <w:r w:rsidRPr="007B35CA">
        <w:rPr>
          <w:lang w:val="en-GB"/>
        </w:rPr>
        <w:t>The project is aimed to research, design and develop a web based graphical user interface (GUI) that lets the users communicate, program and visualize Industrial robots from different brands that are connected to it. The web based GUI is developed using Javascript, HTML5, CSS and roslibjs for the front-end and it must connect to rosbridge as the server running in ROS (Robot operating system).</w:t>
      </w:r>
    </w:p>
    <w:p w:rsidR="0050161B" w:rsidRPr="007B35CA" w:rsidRDefault="0050161B" w:rsidP="0050161B">
      <w:pPr>
        <w:rPr>
          <w:lang w:val="en-GB"/>
        </w:rPr>
      </w:pPr>
      <w:r w:rsidRPr="007B35CA">
        <w:rPr>
          <w:lang w:val="en-GB"/>
        </w:rPr>
        <w:t xml:space="preserve">Industrial robots have its own GUI to let users program and interact with the robots. Each brand of Industrial robots has its own GUI and they can be very different. </w:t>
      </w:r>
    </w:p>
    <w:p w:rsidR="0050161B" w:rsidRPr="007B35CA" w:rsidRDefault="0050161B" w:rsidP="0050161B">
      <w:pPr>
        <w:rPr>
          <w:lang w:val="en-GB"/>
        </w:rPr>
      </w:pPr>
      <w:r w:rsidRPr="007B35CA">
        <w:rPr>
          <w:lang w:val="en-GB"/>
        </w:rPr>
        <w:t>The assignment requires the design and development of a GUI that lets any possible user easily program and interact with any industrial robot connected through rosbridge in ROS to the GUI.</w:t>
      </w:r>
    </w:p>
    <w:p w:rsidR="0050161B" w:rsidRPr="007B35CA" w:rsidRDefault="0050161B" w:rsidP="00257DA9">
      <w:pPr>
        <w:pStyle w:val="Heading3"/>
        <w:rPr>
          <w:lang w:val="en-GB"/>
        </w:rPr>
      </w:pPr>
      <w:r w:rsidRPr="007B35CA">
        <w:rPr>
          <w:lang w:val="en-GB"/>
        </w:rPr>
        <w:t>Goals and Objectives</w:t>
      </w:r>
    </w:p>
    <w:p w:rsidR="00092BE4" w:rsidRPr="00092BE4" w:rsidRDefault="00092BE4" w:rsidP="0050161B">
      <w:pPr>
        <w:pStyle w:val="ListParagraph"/>
        <w:numPr>
          <w:ilvl w:val="0"/>
          <w:numId w:val="19"/>
        </w:numPr>
        <w:rPr>
          <w:rStyle w:val="fontstyle01"/>
          <w:rFonts w:asciiTheme="minorHAnsi" w:hAnsiTheme="minorHAnsi" w:cstheme="minorBidi"/>
          <w:color w:val="auto"/>
          <w:lang w:val="en-GB"/>
        </w:rPr>
      </w:pPr>
      <w:r w:rsidRPr="00092BE4">
        <w:rPr>
          <w:rStyle w:val="fontstyle01"/>
          <w:lang w:val="en-US"/>
        </w:rPr>
        <w:t>Design following Human-computer interaction (HCI) patterns for industrial robots and that</w:t>
      </w:r>
      <w:r w:rsidRPr="00092BE4">
        <w:rPr>
          <w:rFonts w:ascii="Calibri" w:hAnsi="Calibri" w:cs="Calibri"/>
          <w:color w:val="000000"/>
          <w:lang w:val="en-US"/>
        </w:rPr>
        <w:br/>
      </w:r>
      <w:r w:rsidRPr="00092BE4">
        <w:rPr>
          <w:rStyle w:val="fontstyle01"/>
          <w:lang w:val="en-US"/>
        </w:rPr>
        <w:t>communicates to the ROS server using roslibjs.</w:t>
      </w:r>
    </w:p>
    <w:p w:rsidR="00092BE4" w:rsidRPr="00092BE4" w:rsidRDefault="00092BE4" w:rsidP="00B6605A">
      <w:pPr>
        <w:pStyle w:val="ListParagraph"/>
        <w:numPr>
          <w:ilvl w:val="0"/>
          <w:numId w:val="19"/>
        </w:numPr>
        <w:rPr>
          <w:rStyle w:val="fontstyle01"/>
          <w:rFonts w:asciiTheme="minorHAnsi" w:hAnsiTheme="minorHAnsi" w:cstheme="minorBidi"/>
          <w:color w:val="auto"/>
          <w:lang w:val="en-GB"/>
        </w:rPr>
      </w:pPr>
      <w:r w:rsidRPr="00092BE4">
        <w:rPr>
          <w:rStyle w:val="fontstyle01"/>
          <w:lang w:val="en-US"/>
        </w:rPr>
        <w:t>Let the user visualize in 3D the movement that the industrial robot will perform.</w:t>
      </w:r>
    </w:p>
    <w:p w:rsidR="00092BE4" w:rsidRPr="00092BE4" w:rsidRDefault="00092BE4" w:rsidP="0050161B">
      <w:pPr>
        <w:pStyle w:val="ListParagraph"/>
        <w:numPr>
          <w:ilvl w:val="0"/>
          <w:numId w:val="19"/>
        </w:numPr>
        <w:rPr>
          <w:rStyle w:val="fontstyle01"/>
          <w:rFonts w:asciiTheme="minorHAnsi" w:hAnsiTheme="minorHAnsi" w:cstheme="minorBidi"/>
          <w:color w:val="auto"/>
          <w:lang w:val="en-GB"/>
        </w:rPr>
      </w:pPr>
      <w:r w:rsidRPr="00092BE4">
        <w:rPr>
          <w:rStyle w:val="fontstyle01"/>
          <w:lang w:val="en-US"/>
        </w:rPr>
        <w:t>Make sure the app can run efficiently in different modern browsers and devices (laptops,</w:t>
      </w:r>
      <w:r w:rsidRPr="00092BE4">
        <w:rPr>
          <w:rFonts w:ascii="Calibri" w:hAnsi="Calibri" w:cs="Calibri"/>
          <w:color w:val="000000"/>
          <w:lang w:val="en-US"/>
        </w:rPr>
        <w:br/>
      </w:r>
      <w:r w:rsidRPr="00092BE4">
        <w:rPr>
          <w:rStyle w:val="fontstyle01"/>
          <w:lang w:val="en-US"/>
        </w:rPr>
        <w:t>tablets and phones).</w:t>
      </w:r>
    </w:p>
    <w:p w:rsidR="00092BE4" w:rsidRPr="00092BE4" w:rsidRDefault="00092BE4" w:rsidP="0050161B">
      <w:pPr>
        <w:pStyle w:val="ListParagraph"/>
        <w:numPr>
          <w:ilvl w:val="0"/>
          <w:numId w:val="19"/>
        </w:numPr>
        <w:rPr>
          <w:rStyle w:val="fontstyle01"/>
          <w:rFonts w:asciiTheme="minorHAnsi" w:hAnsiTheme="minorHAnsi" w:cstheme="minorBidi"/>
          <w:color w:val="auto"/>
          <w:lang w:val="en-GB"/>
        </w:rPr>
      </w:pPr>
      <w:r w:rsidRPr="00092BE4">
        <w:rPr>
          <w:rStyle w:val="fontstyle01"/>
          <w:lang w:val="en-US"/>
        </w:rPr>
        <w:t>Document the product well and make it easily maintainable and extendable.</w:t>
      </w:r>
    </w:p>
    <w:p w:rsidR="0050161B" w:rsidRPr="00A609A4" w:rsidRDefault="00092BE4" w:rsidP="0050161B">
      <w:pPr>
        <w:pStyle w:val="ListParagraph"/>
        <w:numPr>
          <w:ilvl w:val="0"/>
          <w:numId w:val="19"/>
        </w:numPr>
        <w:rPr>
          <w:rStyle w:val="fontstyle01"/>
          <w:rFonts w:asciiTheme="minorHAnsi" w:hAnsiTheme="minorHAnsi" w:cstheme="minorBidi"/>
          <w:color w:val="auto"/>
          <w:lang w:val="en-GB"/>
        </w:rPr>
      </w:pPr>
      <w:r w:rsidRPr="00092BE4">
        <w:rPr>
          <w:rStyle w:val="fontstyle01"/>
          <w:lang w:val="en-US"/>
        </w:rPr>
        <w:t>Follow the Agile method and meet in a weekly basis with trainee’s company tutor to inform</w:t>
      </w:r>
      <w:r w:rsidRPr="00092BE4">
        <w:rPr>
          <w:rFonts w:ascii="Calibri" w:hAnsi="Calibri" w:cs="Calibri"/>
          <w:color w:val="000000"/>
          <w:lang w:val="en-US"/>
        </w:rPr>
        <w:br/>
      </w:r>
      <w:r w:rsidRPr="00092BE4">
        <w:rPr>
          <w:rStyle w:val="fontstyle01"/>
          <w:lang w:val="en-US"/>
        </w:rPr>
        <w:t>any new challenge and the state of the project.</w:t>
      </w:r>
    </w:p>
    <w:p w:rsidR="00A609A4" w:rsidRDefault="00A609A4" w:rsidP="003E1BFB">
      <w:pPr>
        <w:pStyle w:val="Heading2"/>
        <w:rPr>
          <w:lang w:val="en-GB"/>
        </w:rPr>
      </w:pPr>
      <w:bookmarkStart w:id="13" w:name="_Toc503721167"/>
      <w:r>
        <w:rPr>
          <w:lang w:val="en-GB"/>
        </w:rPr>
        <w:t>Analysis to the project</w:t>
      </w:r>
      <w:bookmarkEnd w:id="13"/>
    </w:p>
    <w:p w:rsidR="00A10814" w:rsidRDefault="00A10814" w:rsidP="00A10814">
      <w:pPr>
        <w:pStyle w:val="Heading3"/>
        <w:rPr>
          <w:lang w:val="en-GB"/>
        </w:rPr>
      </w:pPr>
      <w:r>
        <w:rPr>
          <w:lang w:val="en-GB"/>
        </w:rPr>
        <w:t>DOT Framework</w:t>
      </w:r>
    </w:p>
    <w:p w:rsidR="003E1BFB" w:rsidRDefault="00A10814" w:rsidP="003E1BFB">
      <w:pPr>
        <w:rPr>
          <w:rFonts w:ascii="Calibri" w:hAnsi="Calibri" w:cs="Calibri"/>
          <w:color w:val="000000"/>
          <w:lang w:val="en-US"/>
        </w:rPr>
      </w:pPr>
      <w:r w:rsidRPr="00A10814">
        <w:rPr>
          <w:rFonts w:ascii="Calibri" w:hAnsi="Calibri" w:cs="Calibri"/>
          <w:color w:val="000000"/>
          <w:lang w:val="en-US"/>
        </w:rPr>
        <w:t>In the project, the DOT framework is applied during research phase. The simple procedure of each</w:t>
      </w:r>
      <w:r w:rsidR="00966F7A">
        <w:rPr>
          <w:rFonts w:ascii="Calibri" w:hAnsi="Calibri" w:cs="Calibri"/>
          <w:color w:val="000000"/>
          <w:lang w:val="en-US"/>
        </w:rPr>
        <w:t xml:space="preserve"> </w:t>
      </w:r>
      <w:r w:rsidRPr="00A10814">
        <w:rPr>
          <w:rFonts w:ascii="Calibri" w:hAnsi="Calibri" w:cs="Calibri"/>
          <w:color w:val="000000"/>
          <w:lang w:val="en-US"/>
        </w:rPr>
        <w:t>research like below:</w:t>
      </w:r>
      <w:bookmarkStart w:id="14" w:name="_Toc503721168"/>
    </w:p>
    <w:p w:rsidR="003E1BFB" w:rsidRDefault="003E1BFB" w:rsidP="003E1BFB">
      <w:pPr>
        <w:pStyle w:val="ListParagraph"/>
        <w:numPr>
          <w:ilvl w:val="0"/>
          <w:numId w:val="28"/>
        </w:numPr>
        <w:rPr>
          <w:rFonts w:ascii="Calibri" w:hAnsi="Calibri" w:cs="Calibri"/>
          <w:color w:val="000000"/>
          <w:lang w:val="en-US"/>
        </w:rPr>
      </w:pPr>
      <w:r w:rsidRPr="003E1BFB">
        <w:rPr>
          <w:rFonts w:ascii="Calibri" w:hAnsi="Calibri" w:cs="Calibri"/>
          <w:color w:val="000000"/>
          <w:lang w:val="en-US"/>
        </w:rPr>
        <w:t>Follow online tutorials and documents (</w:t>
      </w:r>
      <w:r w:rsidRPr="003E1BFB">
        <w:rPr>
          <w:rFonts w:ascii="Calibri-Italic" w:hAnsi="Calibri-Italic"/>
          <w:i/>
          <w:iCs/>
          <w:color w:val="000000"/>
          <w:lang w:val="en-US"/>
        </w:rPr>
        <w:t>Library</w:t>
      </w:r>
      <w:r w:rsidRPr="003E1BFB">
        <w:rPr>
          <w:rFonts w:ascii="Calibri" w:hAnsi="Calibri" w:cs="Calibri"/>
          <w:color w:val="000000"/>
          <w:lang w:val="en-US"/>
        </w:rPr>
        <w:t xml:space="preserve">, </w:t>
      </w:r>
      <w:r w:rsidRPr="003E1BFB">
        <w:rPr>
          <w:rFonts w:ascii="Calibri-Italic" w:hAnsi="Calibri-Italic"/>
          <w:i/>
          <w:iCs/>
          <w:color w:val="000000"/>
          <w:lang w:val="en-US"/>
        </w:rPr>
        <w:t>Lab</w:t>
      </w:r>
      <w:r w:rsidRPr="003E1BFB">
        <w:rPr>
          <w:rFonts w:ascii="Calibri" w:hAnsi="Calibri" w:cs="Calibri"/>
          <w:color w:val="000000"/>
          <w:lang w:val="en-US"/>
        </w:rPr>
        <w:t>)</w:t>
      </w:r>
    </w:p>
    <w:p w:rsidR="003E1BFB" w:rsidRDefault="003E1BFB" w:rsidP="003E1BFB">
      <w:pPr>
        <w:pStyle w:val="ListParagraph"/>
        <w:numPr>
          <w:ilvl w:val="0"/>
          <w:numId w:val="28"/>
        </w:numPr>
        <w:rPr>
          <w:rFonts w:ascii="Calibri" w:hAnsi="Calibri" w:cs="Calibri"/>
          <w:color w:val="000000"/>
          <w:lang w:val="en-US"/>
        </w:rPr>
      </w:pPr>
      <w:r w:rsidRPr="003E1BFB">
        <w:rPr>
          <w:rFonts w:ascii="Calibri" w:hAnsi="Calibri" w:cs="Calibri"/>
          <w:color w:val="000000"/>
          <w:lang w:val="en-US"/>
        </w:rPr>
        <w:t>T</w:t>
      </w:r>
      <w:r>
        <w:rPr>
          <w:rFonts w:ascii="Calibri" w:hAnsi="Calibri" w:cs="Calibri"/>
          <w:color w:val="000000"/>
          <w:lang w:val="en-US"/>
        </w:rPr>
        <w:t>r</w:t>
      </w:r>
      <w:r w:rsidRPr="003E1BFB">
        <w:rPr>
          <w:rFonts w:ascii="Calibri" w:hAnsi="Calibri" w:cs="Calibri"/>
          <w:color w:val="000000"/>
          <w:lang w:val="en-US"/>
        </w:rPr>
        <w:t>y to build prototype (</w:t>
      </w:r>
      <w:r w:rsidRPr="003E1BFB">
        <w:rPr>
          <w:rFonts w:ascii="Calibri-Italic" w:hAnsi="Calibri-Italic"/>
          <w:i/>
          <w:iCs/>
          <w:color w:val="000000"/>
          <w:lang w:val="en-US"/>
        </w:rPr>
        <w:t>Workshop</w:t>
      </w:r>
      <w:r w:rsidRPr="003E1BFB">
        <w:rPr>
          <w:rFonts w:ascii="Calibri" w:hAnsi="Calibri" w:cs="Calibri"/>
          <w:color w:val="000000"/>
          <w:lang w:val="en-US"/>
        </w:rPr>
        <w:t>)</w:t>
      </w:r>
    </w:p>
    <w:p w:rsidR="003E1BFB" w:rsidRPr="003E1BFB" w:rsidRDefault="003E1BFB" w:rsidP="003E1BFB">
      <w:pPr>
        <w:pStyle w:val="ListParagraph"/>
        <w:numPr>
          <w:ilvl w:val="0"/>
          <w:numId w:val="28"/>
        </w:numPr>
        <w:rPr>
          <w:rFonts w:ascii="Calibri" w:hAnsi="Calibri" w:cs="Calibri"/>
          <w:color w:val="000000"/>
          <w:lang w:val="en-US"/>
        </w:rPr>
      </w:pPr>
      <w:r w:rsidRPr="003E1BFB">
        <w:rPr>
          <w:rFonts w:ascii="Calibri" w:hAnsi="Calibri" w:cs="Calibri"/>
          <w:color w:val="000000"/>
          <w:lang w:val="en-US"/>
        </w:rPr>
        <w:t>Show the result on request (</w:t>
      </w:r>
      <w:r w:rsidRPr="003E1BFB">
        <w:rPr>
          <w:rFonts w:ascii="Calibri-Italic" w:hAnsi="Calibri-Italic"/>
          <w:i/>
          <w:iCs/>
          <w:color w:val="000000"/>
          <w:lang w:val="en-US"/>
        </w:rPr>
        <w:t>Showroom</w:t>
      </w:r>
      <w:r w:rsidRPr="003E1BFB">
        <w:rPr>
          <w:rFonts w:ascii="Calibri" w:hAnsi="Calibri" w:cs="Calibri"/>
          <w:color w:val="000000"/>
          <w:lang w:val="en-US"/>
        </w:rPr>
        <w:t>)</w:t>
      </w:r>
    </w:p>
    <w:p w:rsidR="00B72054" w:rsidRPr="00B72054" w:rsidRDefault="0039575E" w:rsidP="003E1BFB">
      <w:pPr>
        <w:pStyle w:val="Heading1"/>
        <w:numPr>
          <w:ilvl w:val="0"/>
          <w:numId w:val="23"/>
        </w:numPr>
        <w:rPr>
          <w:lang w:val="en-GB"/>
        </w:rPr>
      </w:pPr>
      <w:r w:rsidRPr="003E1BFB">
        <w:rPr>
          <w:lang w:val="en-US"/>
        </w:rPr>
        <w:lastRenderedPageBreak/>
        <w:t>Project Progress</w:t>
      </w:r>
      <w:bookmarkEnd w:id="14"/>
      <w:r w:rsidR="00E72D0D" w:rsidRPr="003E1BFB">
        <w:rPr>
          <w:lang w:val="en-US"/>
        </w:rPr>
        <w:t xml:space="preserve"> </w:t>
      </w:r>
    </w:p>
    <w:p w:rsidR="009C013B" w:rsidRDefault="009C013B" w:rsidP="0060610F">
      <w:r w:rsidRPr="00092BE4">
        <w:rPr>
          <w:lang w:val="en-US"/>
        </w:rPr>
        <w:t>In this chapter you</w:t>
      </w:r>
      <w:r w:rsidR="00B72054" w:rsidRPr="00092BE4">
        <w:rPr>
          <w:lang w:val="en-US"/>
        </w:rPr>
        <w:t xml:space="preserve"> describe </w:t>
      </w:r>
      <w:r w:rsidR="00B72054" w:rsidRPr="00092BE4">
        <w:rPr>
          <w:b/>
          <w:lang w:val="en-US"/>
        </w:rPr>
        <w:t>what</w:t>
      </w:r>
      <w:r w:rsidR="00B72054" w:rsidRPr="00092BE4">
        <w:rPr>
          <w:lang w:val="en-US"/>
        </w:rPr>
        <w:t xml:space="preserve"> you've done and </w:t>
      </w:r>
      <w:r w:rsidR="00B72054" w:rsidRPr="00092BE4">
        <w:rPr>
          <w:b/>
          <w:lang w:val="en-US"/>
        </w:rPr>
        <w:t>how</w:t>
      </w:r>
      <w:r w:rsidR="00B72054" w:rsidRPr="00092BE4">
        <w:rPr>
          <w:lang w:val="en-US"/>
        </w:rPr>
        <w:t xml:space="preserve">, and especially </w:t>
      </w:r>
      <w:r w:rsidR="00B72054" w:rsidRPr="00092BE4">
        <w:rPr>
          <w:b/>
          <w:lang w:val="en-US"/>
        </w:rPr>
        <w:t>why</w:t>
      </w:r>
      <w:r w:rsidR="00B72054" w:rsidRPr="00092BE4">
        <w:rPr>
          <w:lang w:val="en-US"/>
        </w:rPr>
        <w:t xml:space="preserve">. </w:t>
      </w:r>
      <w:r w:rsidR="00B72054" w:rsidRPr="003E1BFB">
        <w:rPr>
          <w:lang w:val="en-US"/>
        </w:rPr>
        <w:t xml:space="preserve">You describe what systematic way you have </w:t>
      </w:r>
      <w:r w:rsidR="00AA5145" w:rsidRPr="003E1BFB">
        <w:rPr>
          <w:lang w:val="en-US"/>
        </w:rPr>
        <w:t xml:space="preserve">followed </w:t>
      </w:r>
      <w:r w:rsidR="00B72054" w:rsidRPr="003E1BFB">
        <w:rPr>
          <w:lang w:val="en-US"/>
        </w:rPr>
        <w:t>fr</w:t>
      </w:r>
      <w:r w:rsidR="00B72054">
        <w:t xml:space="preserve">om the </w:t>
      </w:r>
      <w:r w:rsidR="00D36E4E">
        <w:t>assignment</w:t>
      </w:r>
      <w:r w:rsidR="00B72054">
        <w:t xml:space="preserve"> to the </w:t>
      </w:r>
      <w:r w:rsidR="00D36E4E">
        <w:t xml:space="preserve">end </w:t>
      </w:r>
      <w:r w:rsidR="00B72054">
        <w:t>product</w:t>
      </w:r>
      <w:r w:rsidR="00D36E4E">
        <w:t>(s)</w:t>
      </w:r>
      <w:r w:rsidR="00B72054">
        <w:t>.</w:t>
      </w:r>
      <w:r w:rsidR="00E72D0D">
        <w:t xml:space="preserve"> Usually this chapter is called Results, but you are free to choose your own title. </w:t>
      </w:r>
    </w:p>
    <w:p w:rsidR="00487E42" w:rsidRDefault="008D4801" w:rsidP="00487E42">
      <w:r w:rsidRPr="007B35CA">
        <w:rPr>
          <w:lang w:val="en-US"/>
        </w:rPr>
        <w:t>This chapter is the largest part of the report</w:t>
      </w:r>
      <w:r w:rsidR="0078724B" w:rsidRPr="007B35CA">
        <w:rPr>
          <w:lang w:val="en-US"/>
        </w:rPr>
        <w:t xml:space="preserve">. </w:t>
      </w:r>
      <w:r w:rsidR="0078724B">
        <w:t>For</w:t>
      </w:r>
      <w:r w:rsidR="00700A56">
        <w:t xml:space="preserve"> </w:t>
      </w:r>
      <w:r w:rsidR="00622EAB">
        <w:t>readability</w:t>
      </w:r>
      <w:r w:rsidR="00700A56">
        <w:t xml:space="preserve"> </w:t>
      </w:r>
      <w:r w:rsidR="0078724B">
        <w:t xml:space="preserve">you can separate it </w:t>
      </w:r>
      <w:r>
        <w:t>in sections and subsections</w:t>
      </w:r>
      <w:r w:rsidR="0078724B">
        <w:t xml:space="preserve"> or you </w:t>
      </w:r>
      <w:r w:rsidR="00E72D0D">
        <w:t>can</w:t>
      </w:r>
      <w:r w:rsidR="0078724B">
        <w:t xml:space="preserve"> make more than one chapter to describe your work. </w:t>
      </w:r>
      <w:r w:rsidR="00700A56">
        <w:t>You are free to choose</w:t>
      </w:r>
      <w:r w:rsidR="00FD5296">
        <w:t xml:space="preserve"> how you struc</w:t>
      </w:r>
      <w:r w:rsidR="00700A56">
        <w:t xml:space="preserve">ture this </w:t>
      </w:r>
      <w:r w:rsidR="0078724B">
        <w:t>part</w:t>
      </w:r>
      <w:r w:rsidR="00700A56">
        <w:t xml:space="preserve">. </w:t>
      </w:r>
      <w:r w:rsidR="00487E42">
        <w:t xml:space="preserve">Usually your structure </w:t>
      </w:r>
      <w:r w:rsidR="00E72D0D">
        <w:t xml:space="preserve">is a chronological structure that </w:t>
      </w:r>
      <w:r w:rsidR="00487E42">
        <w:t xml:space="preserve">follows the phasing you described in chapter 3 (your assignment overview). </w:t>
      </w:r>
    </w:p>
    <w:p w:rsidR="007E4067" w:rsidRDefault="00FD5296" w:rsidP="0060610F">
      <w:r w:rsidRPr="007B35CA">
        <w:rPr>
          <w:lang w:val="en-US"/>
        </w:rPr>
        <w:t xml:space="preserve">You used a lot of research strategies </w:t>
      </w:r>
      <w:r w:rsidR="007E4067" w:rsidRPr="007B35CA">
        <w:rPr>
          <w:lang w:val="en-US"/>
        </w:rPr>
        <w:t xml:space="preserve">(e.g. Field, Library) </w:t>
      </w:r>
      <w:r w:rsidRPr="007B35CA">
        <w:rPr>
          <w:lang w:val="en-US"/>
        </w:rPr>
        <w:t xml:space="preserve">to get to the </w:t>
      </w:r>
      <w:r w:rsidR="007E4067" w:rsidRPr="007B35CA">
        <w:rPr>
          <w:lang w:val="en-US"/>
        </w:rPr>
        <w:t xml:space="preserve">end </w:t>
      </w:r>
      <w:r w:rsidRPr="007B35CA">
        <w:rPr>
          <w:lang w:val="en-US"/>
        </w:rPr>
        <w:t xml:space="preserve">result. </w:t>
      </w:r>
      <w:r w:rsidR="00137378">
        <w:t xml:space="preserve">Explain the techniques you used to execute your strategies. </w:t>
      </w:r>
      <w:r w:rsidR="007E4067">
        <w:rPr>
          <w:rStyle w:val="hps"/>
          <w:rFonts w:cs="Arial"/>
          <w:color w:val="222222"/>
        </w:rPr>
        <w:t xml:space="preserve">For example </w:t>
      </w:r>
      <w:r w:rsidR="007E4067">
        <w:t xml:space="preserve">describe surveys you conducted, </w:t>
      </w:r>
      <w:r w:rsidR="00437002">
        <w:t>experiments you carried out</w:t>
      </w:r>
      <w:r w:rsidR="00700A56">
        <w:t xml:space="preserve">, comparisons of possible techniques, tools and solutions, </w:t>
      </w:r>
      <w:r w:rsidR="007E4067">
        <w:t>used literature</w:t>
      </w:r>
      <w:r w:rsidR="00700A56">
        <w:t xml:space="preserve"> found on </w:t>
      </w:r>
      <w:r w:rsidR="00DF7041">
        <w:t xml:space="preserve">the </w:t>
      </w:r>
      <w:r w:rsidR="00700A56">
        <w:t>Internet or in books</w:t>
      </w:r>
      <w:r w:rsidR="007E4067">
        <w:t>.</w:t>
      </w:r>
    </w:p>
    <w:p w:rsidR="007E4067" w:rsidRPr="007B35CA" w:rsidRDefault="00437002" w:rsidP="0060610F">
      <w:pPr>
        <w:rPr>
          <w:lang w:val="en-US"/>
        </w:rPr>
      </w:pPr>
      <w:r w:rsidRPr="007B35CA">
        <w:rPr>
          <w:lang w:val="en-US"/>
        </w:rPr>
        <w:t>For all resources, r</w:t>
      </w:r>
      <w:r w:rsidR="007E4067" w:rsidRPr="007B35CA">
        <w:rPr>
          <w:lang w:val="en-US"/>
        </w:rPr>
        <w:t xml:space="preserve">efer to the References chapter at the end the report (before the Attachments). </w:t>
      </w:r>
    </w:p>
    <w:p w:rsidR="00662F2A" w:rsidRDefault="008D4801" w:rsidP="0060610F">
      <w:pPr>
        <w:rPr>
          <w:lang w:val="en-GB"/>
        </w:rPr>
      </w:pPr>
      <w:r>
        <w:rPr>
          <w:lang w:val="en-GB"/>
        </w:rPr>
        <w:t xml:space="preserve">Use past tense to describe what was done. </w:t>
      </w:r>
      <w:r w:rsidR="00662F2A">
        <w:rPr>
          <w:lang w:val="en-GB"/>
        </w:rPr>
        <w:t>If you refer to diagrams or figures use present tense, e.g. “Table 2 above demonstrates the success of..”.</w:t>
      </w:r>
    </w:p>
    <w:p w:rsidR="0039575E" w:rsidRPr="0039575E" w:rsidRDefault="0063269B" w:rsidP="0039575E">
      <w:pPr>
        <w:rPr>
          <w:lang w:val="en-GB"/>
        </w:rPr>
      </w:pPr>
      <w:r>
        <w:rPr>
          <w:lang w:val="en-GB"/>
        </w:rPr>
        <w:t>The progress of this</w:t>
      </w:r>
      <w:r w:rsidR="0039575E" w:rsidRPr="0039575E">
        <w:rPr>
          <w:lang w:val="en-GB"/>
        </w:rPr>
        <w:t xml:space="preserve"> project </w:t>
      </w:r>
      <w:r>
        <w:rPr>
          <w:lang w:val="en-GB"/>
        </w:rPr>
        <w:t>was</w:t>
      </w:r>
      <w:r w:rsidR="0039575E" w:rsidRPr="0039575E">
        <w:rPr>
          <w:lang w:val="en-GB"/>
        </w:rPr>
        <w:t xml:space="preserve"> splitted into two parts: prototyping and final product developing.</w:t>
      </w:r>
    </w:p>
    <w:p w:rsidR="0039575E" w:rsidRPr="0039575E" w:rsidRDefault="0039575E" w:rsidP="003E1BFB">
      <w:pPr>
        <w:pStyle w:val="Heading2"/>
      </w:pPr>
      <w:bookmarkStart w:id="15" w:name="_Toc503721169"/>
      <w:r w:rsidRPr="0039575E">
        <w:t>Prepositive Prototypes</w:t>
      </w:r>
      <w:bookmarkEnd w:id="15"/>
    </w:p>
    <w:p w:rsidR="0039575E" w:rsidRPr="0039575E" w:rsidRDefault="0039575E" w:rsidP="0039575E">
      <w:pPr>
        <w:rPr>
          <w:lang w:val="en-GB"/>
        </w:rPr>
      </w:pPr>
      <w:r w:rsidRPr="0039575E">
        <w:rPr>
          <w:lang w:val="en-GB"/>
        </w:rPr>
        <w:t>Before the final project was done, three prototypes were made for preparation as following:</w:t>
      </w:r>
    </w:p>
    <w:p w:rsidR="0039575E" w:rsidRPr="005B6529" w:rsidRDefault="0039575E" w:rsidP="005B6529">
      <w:pPr>
        <w:pStyle w:val="ListParagraph"/>
        <w:numPr>
          <w:ilvl w:val="0"/>
          <w:numId w:val="24"/>
        </w:numPr>
        <w:rPr>
          <w:lang w:val="en-GB"/>
        </w:rPr>
      </w:pPr>
      <w:r w:rsidRPr="005B6529">
        <w:rPr>
          <w:lang w:val="en-GB"/>
        </w:rPr>
        <w:t>turtlesim on the web</w:t>
      </w:r>
    </w:p>
    <w:p w:rsidR="0039575E" w:rsidRPr="005B6529" w:rsidRDefault="0039575E" w:rsidP="005B6529">
      <w:pPr>
        <w:pStyle w:val="ListParagraph"/>
        <w:numPr>
          <w:ilvl w:val="0"/>
          <w:numId w:val="24"/>
        </w:numPr>
        <w:rPr>
          <w:lang w:val="en-GB"/>
        </w:rPr>
      </w:pPr>
      <w:r w:rsidRPr="005B6529">
        <w:rPr>
          <w:lang w:val="en-GB"/>
        </w:rPr>
        <w:t>URDF online viewer</w:t>
      </w:r>
    </w:p>
    <w:p w:rsidR="0039575E" w:rsidRPr="005B6529" w:rsidRDefault="0039575E" w:rsidP="005B6529">
      <w:pPr>
        <w:pStyle w:val="ListParagraph"/>
        <w:numPr>
          <w:ilvl w:val="0"/>
          <w:numId w:val="24"/>
        </w:numPr>
        <w:rPr>
          <w:lang w:val="en-GB"/>
        </w:rPr>
      </w:pPr>
      <w:r w:rsidRPr="005B6529">
        <w:rPr>
          <w:lang w:val="en-GB"/>
        </w:rPr>
        <w:t>MoveIt! web-based planner</w:t>
      </w:r>
    </w:p>
    <w:p w:rsidR="0039575E" w:rsidRPr="0039575E" w:rsidRDefault="0039575E" w:rsidP="0039575E">
      <w:pPr>
        <w:rPr>
          <w:lang w:val="en-GB"/>
        </w:rPr>
      </w:pPr>
      <w:r w:rsidRPr="0039575E">
        <w:rPr>
          <w:lang w:val="en-GB"/>
        </w:rPr>
        <w:t>These prototypes helped to master the necessary technologies that was to be used in the development of final product.</w:t>
      </w:r>
    </w:p>
    <w:p w:rsidR="0039575E" w:rsidRPr="0039575E" w:rsidRDefault="0039575E" w:rsidP="007B35CA">
      <w:pPr>
        <w:pStyle w:val="Heading3"/>
        <w:rPr>
          <w:lang w:val="en-GB"/>
        </w:rPr>
      </w:pPr>
      <w:r w:rsidRPr="0039575E">
        <w:rPr>
          <w:lang w:val="en-GB"/>
        </w:rPr>
        <w:t>Prototype 0: turtlesim on the Web</w:t>
      </w:r>
    </w:p>
    <w:p w:rsidR="0039575E" w:rsidRPr="0039575E" w:rsidRDefault="0039575E" w:rsidP="0039575E">
      <w:pPr>
        <w:rPr>
          <w:lang w:val="en-GB"/>
        </w:rPr>
      </w:pPr>
      <w:r w:rsidRPr="0039575E">
        <w:rPr>
          <w:lang w:val="en-GB"/>
        </w:rPr>
        <w:t>turtlesim is an ROS application that is used in ROS official tutorials. This application helps beginners know the basic knowledge of ROS. This prototype is aim to get a brief overview of ROS and how to communicate between browser and ROS with connection of rosbridge and the driver roslibjs. It simulates the interface of turtlesim and provides some functions by communicate to specific topics and services.</w:t>
      </w:r>
    </w:p>
    <w:p w:rsidR="0039575E" w:rsidRDefault="0039575E" w:rsidP="0063269B">
      <w:pPr>
        <w:rPr>
          <w:lang w:val="en-GB"/>
        </w:rPr>
      </w:pPr>
      <w:r w:rsidRPr="0039575E">
        <w:rPr>
          <w:lang w:val="en-GB"/>
        </w:rPr>
        <w:t xml:space="preserve">turtlesim has a 500 by 500 background color-changeable field and a turtle inside. The turtle has X, Y, Theta properties for its position in the field, and when it moves, it leaves its trace in the field. The brush width and color can also be changed. To move the turtle, linear and angular velocity values are to be sent for the movement of turtle, which will drive turtle to move for 1 second. </w:t>
      </w:r>
    </w:p>
    <w:p w:rsidR="007562E1" w:rsidRDefault="003C196D" w:rsidP="007562E1">
      <w:pPr>
        <w:rPr>
          <w:lang w:val="en-GB"/>
        </w:rPr>
      </w:pPr>
      <w:r>
        <w:rPr>
          <w:lang w:val="en-GB"/>
        </w:rPr>
        <w:t xml:space="preserve">This prototype </w:t>
      </w:r>
      <w:r w:rsidR="00A609A4">
        <w:rPr>
          <w:lang w:val="en-GB"/>
        </w:rPr>
        <w:t xml:space="preserve">reproduces the </w:t>
      </w:r>
      <w:r w:rsidR="00FE4B85">
        <w:rPr>
          <w:lang w:val="en-GB"/>
        </w:rPr>
        <w:t xml:space="preserve">field and the turtle in it, which </w:t>
      </w:r>
      <w:r w:rsidR="00FE4B85" w:rsidRPr="00FE4B85">
        <w:rPr>
          <w:lang w:val="en-GB"/>
        </w:rPr>
        <w:t>is built in such structure:</w:t>
      </w:r>
    </w:p>
    <w:p w:rsidR="007562E1" w:rsidRPr="007562E1" w:rsidRDefault="007562E1" w:rsidP="007562E1">
      <w:pPr>
        <w:pStyle w:val="ListParagraph"/>
        <w:numPr>
          <w:ilvl w:val="0"/>
          <w:numId w:val="29"/>
        </w:numPr>
        <w:rPr>
          <w:lang w:val="en-GB"/>
        </w:rPr>
      </w:pPr>
      <w:r w:rsidRPr="007562E1">
        <w:rPr>
          <w:rStyle w:val="CodesChar"/>
          <w:lang w:val="en-GB"/>
        </w:rPr>
        <w:t>div#canvas</w:t>
      </w:r>
      <w:r w:rsidR="00FE4B85">
        <w:rPr>
          <w:lang w:val="en-GB"/>
        </w:rPr>
        <w:t xml:space="preserve">: </w:t>
      </w:r>
      <w:r w:rsidR="00FE4B85" w:rsidRPr="007562E1">
        <w:rPr>
          <w:lang w:val="en-GB"/>
        </w:rPr>
        <w:t xml:space="preserve">main </w:t>
      </w:r>
      <w:r w:rsidR="00654CF5">
        <w:rPr>
          <w:lang w:val="en-GB"/>
        </w:rPr>
        <w:t>field</w:t>
      </w:r>
      <w:r w:rsidR="00FE4B85">
        <w:rPr>
          <w:lang w:val="en-GB"/>
        </w:rPr>
        <w:t xml:space="preserve"> with </w:t>
      </w:r>
      <w:r w:rsidR="00FE4B85" w:rsidRPr="007562E1">
        <w:rPr>
          <w:lang w:val="en-GB"/>
        </w:rPr>
        <w:t>background color set by turtlesim</w:t>
      </w:r>
    </w:p>
    <w:p w:rsidR="007562E1" w:rsidRPr="007562E1" w:rsidRDefault="007562E1" w:rsidP="00FE4B85">
      <w:pPr>
        <w:pStyle w:val="ListParagraph"/>
        <w:numPr>
          <w:ilvl w:val="1"/>
          <w:numId w:val="29"/>
        </w:numPr>
        <w:ind w:left="993"/>
        <w:rPr>
          <w:lang w:val="en-GB"/>
        </w:rPr>
      </w:pPr>
      <w:r w:rsidRPr="007562E1">
        <w:rPr>
          <w:rStyle w:val="CodesChar"/>
          <w:lang w:val="en-GB"/>
        </w:rPr>
        <w:t>canvas#drawing</w:t>
      </w:r>
      <w:r w:rsidR="00FE4B85">
        <w:rPr>
          <w:lang w:val="en-GB"/>
        </w:rPr>
        <w:t xml:space="preserve">: </w:t>
      </w:r>
      <w:r w:rsidR="00FE4B85" w:rsidRPr="007562E1">
        <w:rPr>
          <w:lang w:val="en-GB"/>
        </w:rPr>
        <w:t>records pen track</w:t>
      </w:r>
      <w:r w:rsidR="00FE4B85">
        <w:rPr>
          <w:lang w:val="en-GB"/>
        </w:rPr>
        <w:t xml:space="preserve"> of turtle</w:t>
      </w:r>
    </w:p>
    <w:p w:rsidR="007562E1" w:rsidRPr="007562E1" w:rsidRDefault="007562E1" w:rsidP="00FE4B85">
      <w:pPr>
        <w:pStyle w:val="ListParagraph"/>
        <w:numPr>
          <w:ilvl w:val="1"/>
          <w:numId w:val="29"/>
        </w:numPr>
        <w:ind w:left="993"/>
        <w:rPr>
          <w:lang w:val="en-GB"/>
        </w:rPr>
      </w:pPr>
      <w:r w:rsidRPr="007562E1">
        <w:rPr>
          <w:rStyle w:val="CodesChar"/>
          <w:lang w:val="en-GB"/>
        </w:rPr>
        <w:t>div#turtle</w:t>
      </w:r>
      <w:r w:rsidR="00654CF5">
        <w:rPr>
          <w:lang w:val="en-GB"/>
        </w:rPr>
        <w:t xml:space="preserve">: sets the position and </w:t>
      </w:r>
      <w:r w:rsidR="00654CF5" w:rsidRPr="007562E1">
        <w:rPr>
          <w:lang w:val="en-GB"/>
        </w:rPr>
        <w:t>rotation</w:t>
      </w:r>
      <w:r w:rsidR="00654CF5">
        <w:rPr>
          <w:lang w:val="en-GB"/>
        </w:rPr>
        <w:t>, contains the image of turtle</w:t>
      </w:r>
    </w:p>
    <w:p w:rsidR="003C196D" w:rsidRDefault="007562E1" w:rsidP="00FE4B85">
      <w:pPr>
        <w:pStyle w:val="ListParagraph"/>
        <w:numPr>
          <w:ilvl w:val="2"/>
          <w:numId w:val="29"/>
        </w:numPr>
        <w:ind w:left="1276"/>
        <w:rPr>
          <w:lang w:val="en-GB"/>
        </w:rPr>
      </w:pPr>
      <w:r w:rsidRPr="007562E1">
        <w:rPr>
          <w:rStyle w:val="CodesChar"/>
          <w:lang w:val="en-GB"/>
        </w:rPr>
        <w:t>img#turtleImage</w:t>
      </w:r>
      <w:r w:rsidR="00654CF5" w:rsidRPr="00654CF5">
        <w:t>: the turtle that can be seen in the webpage</w:t>
      </w:r>
    </w:p>
    <w:p w:rsidR="00654CF5" w:rsidRDefault="007562E1" w:rsidP="00654CF5">
      <w:pPr>
        <w:rPr>
          <w:lang w:val="en-US"/>
        </w:rPr>
      </w:pPr>
      <w:r w:rsidRPr="007562E1">
        <w:rPr>
          <w:lang w:val="en-GB"/>
        </w:rPr>
        <w:t xml:space="preserve">By subscribing </w:t>
      </w:r>
      <w:r w:rsidRPr="00FE4B85">
        <w:rPr>
          <w:rStyle w:val="CodesChar"/>
          <w:lang w:val="en-GB"/>
        </w:rPr>
        <w:t>turtle1/pose</w:t>
      </w:r>
      <w:r w:rsidRPr="007562E1">
        <w:rPr>
          <w:lang w:val="en-GB"/>
        </w:rPr>
        <w:t xml:space="preserve"> topic the display refreshes to show the state of turtlesim in real-time.</w:t>
      </w:r>
      <w:r w:rsidR="00654CF5" w:rsidRPr="00654CF5">
        <w:rPr>
          <w:lang w:val="en-US"/>
        </w:rPr>
        <w:t xml:space="preserve"> </w:t>
      </w:r>
    </w:p>
    <w:p w:rsidR="007F34B0" w:rsidRDefault="007F34B0" w:rsidP="007F34B0">
      <w:pPr>
        <w:rPr>
          <w:lang w:val="en-GB"/>
        </w:rPr>
      </w:pPr>
      <w:r>
        <w:rPr>
          <w:lang w:val="en-GB"/>
        </w:rPr>
        <w:lastRenderedPageBreak/>
        <w:t>The control panel provides the functionalities of moving</w:t>
      </w:r>
      <w:r w:rsidRPr="007F34B0">
        <w:rPr>
          <w:lang w:val="en-GB"/>
        </w:rPr>
        <w:t xml:space="preserve"> 1 step</w:t>
      </w:r>
      <w:r>
        <w:rPr>
          <w:lang w:val="en-GB"/>
        </w:rPr>
        <w:t>, moving</w:t>
      </w:r>
      <w:r w:rsidRPr="007F34B0">
        <w:rPr>
          <w:lang w:val="en-GB"/>
        </w:rPr>
        <w:t xml:space="preserve"> constantly and stop</w:t>
      </w:r>
      <w:r>
        <w:rPr>
          <w:lang w:val="en-GB"/>
        </w:rPr>
        <w:t>, c</w:t>
      </w:r>
      <w:r w:rsidRPr="007F34B0">
        <w:rPr>
          <w:lang w:val="en-GB"/>
        </w:rPr>
        <w:t>hang</w:t>
      </w:r>
      <w:r>
        <w:rPr>
          <w:lang w:val="en-GB"/>
        </w:rPr>
        <w:t>ing</w:t>
      </w:r>
      <w:r w:rsidRPr="007F34B0">
        <w:rPr>
          <w:lang w:val="en-GB"/>
        </w:rPr>
        <w:t xml:space="preserve"> pen color</w:t>
      </w:r>
      <w:r>
        <w:rPr>
          <w:lang w:val="en-GB"/>
        </w:rPr>
        <w:t xml:space="preserve"> including</w:t>
      </w:r>
      <w:r w:rsidRPr="007F34B0">
        <w:rPr>
          <w:lang w:val="en-GB"/>
        </w:rPr>
        <w:t xml:space="preserve"> turn</w:t>
      </w:r>
      <w:r>
        <w:rPr>
          <w:lang w:val="en-GB"/>
        </w:rPr>
        <w:t>ing</w:t>
      </w:r>
      <w:r w:rsidRPr="007F34B0">
        <w:rPr>
          <w:lang w:val="en-GB"/>
        </w:rPr>
        <w:t xml:space="preserve"> pen on or off</w:t>
      </w:r>
      <w:r>
        <w:rPr>
          <w:lang w:val="en-GB"/>
        </w:rPr>
        <w:t xml:space="preserve"> and c</w:t>
      </w:r>
      <w:r w:rsidRPr="007F34B0">
        <w:rPr>
          <w:lang w:val="en-GB"/>
        </w:rPr>
        <w:t>hange background color</w:t>
      </w:r>
      <w:r>
        <w:rPr>
          <w:lang w:val="en-GB"/>
        </w:rPr>
        <w:t>.</w:t>
      </w:r>
    </w:p>
    <w:p w:rsidR="00376453" w:rsidRDefault="00654CF5" w:rsidP="00654CF5">
      <w:pPr>
        <w:rPr>
          <w:lang w:val="en-GB"/>
        </w:rPr>
      </w:pPr>
      <w:r w:rsidRPr="00654CF5">
        <w:rPr>
          <w:lang w:val="en-GB"/>
        </w:rPr>
        <w:t>roslibjs is introduced</w:t>
      </w:r>
      <w:r w:rsidR="00296BAC" w:rsidRPr="00296BAC">
        <w:rPr>
          <w:lang w:val="en-GB"/>
        </w:rPr>
        <w:t xml:space="preserve"> </w:t>
      </w:r>
      <w:r w:rsidR="00296BAC">
        <w:rPr>
          <w:lang w:val="en-GB"/>
        </w:rPr>
        <w:t>t</w:t>
      </w:r>
      <w:r w:rsidR="00296BAC" w:rsidRPr="00654CF5">
        <w:rPr>
          <w:lang w:val="en-GB"/>
        </w:rPr>
        <w:t xml:space="preserve">o let the </w:t>
      </w:r>
      <w:r w:rsidR="00296BAC">
        <w:rPr>
          <w:lang w:val="en-GB"/>
        </w:rPr>
        <w:t>prototype</w:t>
      </w:r>
      <w:r w:rsidR="00296BAC" w:rsidRPr="00654CF5">
        <w:rPr>
          <w:lang w:val="en-GB"/>
        </w:rPr>
        <w:t xml:space="preserve"> communicate with ROS</w:t>
      </w:r>
      <w:r w:rsidRPr="00654CF5">
        <w:rPr>
          <w:lang w:val="en-GB"/>
        </w:rPr>
        <w:t xml:space="preserve">. </w:t>
      </w:r>
      <w:r w:rsidR="00683E55">
        <w:rPr>
          <w:lang w:val="en-GB"/>
        </w:rPr>
        <w:t xml:space="preserve">It is used </w:t>
      </w:r>
      <w:r w:rsidR="00A41F9E">
        <w:rPr>
          <w:lang w:val="en-GB"/>
        </w:rPr>
        <w:t>to</w:t>
      </w:r>
      <w:r w:rsidR="00683E55">
        <w:rPr>
          <w:lang w:val="en-GB"/>
        </w:rPr>
        <w:t xml:space="preserve"> connect the prototype to ROS</w:t>
      </w:r>
      <w:r w:rsidR="00A41F9E">
        <w:rPr>
          <w:lang w:val="en-GB"/>
        </w:rPr>
        <w:t>, subscribe the topics of turtle’s position, pen color and background color</w:t>
      </w:r>
      <w:r w:rsidR="00DC43BA">
        <w:rPr>
          <w:lang w:val="en-GB"/>
        </w:rPr>
        <w:t>,</w:t>
      </w:r>
      <w:r w:rsidR="00A41F9E">
        <w:rPr>
          <w:lang w:val="en-GB"/>
        </w:rPr>
        <w:t xml:space="preserve"> </w:t>
      </w:r>
      <w:r w:rsidR="00DC43BA">
        <w:rPr>
          <w:lang w:val="en-GB"/>
        </w:rPr>
        <w:t>p</w:t>
      </w:r>
      <w:r w:rsidR="00A41F9E">
        <w:rPr>
          <w:lang w:val="en-GB"/>
        </w:rPr>
        <w:t xml:space="preserve">ublish </w:t>
      </w:r>
      <w:r w:rsidR="00DC43BA">
        <w:rPr>
          <w:lang w:val="en-GB"/>
        </w:rPr>
        <w:t>the topic of move</w:t>
      </w:r>
      <w:r w:rsidR="00A41F9E">
        <w:rPr>
          <w:lang w:val="en-GB"/>
        </w:rPr>
        <w:t>, call the service of ***.</w:t>
      </w:r>
      <w:r w:rsidR="00DC43BA">
        <w:rPr>
          <w:lang w:val="en-GB"/>
        </w:rPr>
        <w:t xml:space="preserve"> The prototype also u</w:t>
      </w:r>
      <w:r w:rsidR="00376453">
        <w:rPr>
          <w:lang w:val="en-GB"/>
        </w:rPr>
        <w:t>se</w:t>
      </w:r>
      <w:r w:rsidR="00DC43BA">
        <w:rPr>
          <w:lang w:val="en-GB"/>
        </w:rPr>
        <w:t>s</w:t>
      </w:r>
      <w:r w:rsidR="00376453">
        <w:rPr>
          <w:lang w:val="en-GB"/>
        </w:rPr>
        <w:t xml:space="preserve"> </w:t>
      </w:r>
      <w:r w:rsidR="00376453" w:rsidRPr="00376453">
        <w:rPr>
          <w:rStyle w:val="CodesChar"/>
        </w:rPr>
        <w:t>setInterval()</w:t>
      </w:r>
      <w:r w:rsidR="00376453">
        <w:rPr>
          <w:lang w:val="en-GB"/>
        </w:rPr>
        <w:t xml:space="preserve"> to </w:t>
      </w:r>
      <w:r w:rsidR="00D4536B">
        <w:rPr>
          <w:lang w:val="en-GB"/>
        </w:rPr>
        <w:t>achieve letting the turtle move</w:t>
      </w:r>
      <w:r w:rsidR="00D4536B" w:rsidRPr="00D4536B">
        <w:rPr>
          <w:lang w:val="en-GB"/>
        </w:rPr>
        <w:t xml:space="preserve"> </w:t>
      </w:r>
      <w:r w:rsidR="00D4536B" w:rsidRPr="00654CF5">
        <w:rPr>
          <w:lang w:val="en-GB"/>
        </w:rPr>
        <w:t>constantly by publishing the same topic per every second</w:t>
      </w:r>
      <w:r w:rsidR="00683E55">
        <w:rPr>
          <w:lang w:val="en-GB"/>
        </w:rPr>
        <w:t xml:space="preserve"> and stop</w:t>
      </w:r>
      <w:r w:rsidR="00DC43BA">
        <w:rPr>
          <w:lang w:val="en-GB"/>
        </w:rPr>
        <w:t>s</w:t>
      </w:r>
      <w:r w:rsidR="00683E55">
        <w:rPr>
          <w:lang w:val="en-GB"/>
        </w:rPr>
        <w:t xml:space="preserve"> it by using </w:t>
      </w:r>
      <w:r w:rsidR="00683E55" w:rsidRPr="00683E55">
        <w:rPr>
          <w:rStyle w:val="CodesChar"/>
        </w:rPr>
        <w:t>clearInterval()</w:t>
      </w:r>
      <w:r w:rsidR="00683E55">
        <w:rPr>
          <w:lang w:val="en-GB"/>
        </w:rPr>
        <w:t xml:space="preserve"> when</w:t>
      </w:r>
      <w:r w:rsidR="00DC43BA">
        <w:rPr>
          <w:lang w:val="en-GB"/>
        </w:rPr>
        <w:t xml:space="preserve"> user</w:t>
      </w:r>
      <w:r w:rsidR="00683E55">
        <w:rPr>
          <w:lang w:val="en-GB"/>
        </w:rPr>
        <w:t xml:space="preserve"> </w:t>
      </w:r>
      <w:r w:rsidR="00DC43BA">
        <w:rPr>
          <w:lang w:val="en-GB"/>
        </w:rPr>
        <w:t xml:space="preserve">clicks </w:t>
      </w:r>
      <w:r w:rsidR="00683E55" w:rsidRPr="00654CF5">
        <w:rPr>
          <w:lang w:val="en-GB"/>
        </w:rPr>
        <w:t>“Stop” button</w:t>
      </w:r>
      <w:r w:rsidR="00683E55">
        <w:rPr>
          <w:lang w:val="en-GB"/>
        </w:rPr>
        <w:t>.</w:t>
      </w:r>
    </w:p>
    <w:p w:rsidR="00F835DF" w:rsidRPr="007562E1" w:rsidRDefault="008E4174" w:rsidP="00654CF5">
      <w:pPr>
        <w:rPr>
          <w:lang w:val="en-GB"/>
        </w:rPr>
      </w:pPr>
      <w:r>
        <w:rPr>
          <w:lang w:val="en-GB"/>
        </w:rPr>
        <w:t xml:space="preserve">This prototype was done in the first month of the project period. By working on it, </w:t>
      </w:r>
      <w:r w:rsidR="00A41F9E">
        <w:rPr>
          <w:lang w:val="en-GB"/>
        </w:rPr>
        <w:t>we had a general understanding of ROS and how to use roslibjs to communicate between ROS and the browser.</w:t>
      </w:r>
    </w:p>
    <w:p w:rsidR="0039575E" w:rsidRPr="0039575E" w:rsidRDefault="0039575E" w:rsidP="002F39C6">
      <w:pPr>
        <w:pStyle w:val="Heading3"/>
        <w:rPr>
          <w:lang w:val="en-GB"/>
        </w:rPr>
      </w:pPr>
      <w:r w:rsidRPr="0039575E">
        <w:rPr>
          <w:lang w:val="en-GB"/>
        </w:rPr>
        <w:t>Prototype 1: URDF Online Viewer</w:t>
      </w:r>
    </w:p>
    <w:p w:rsidR="0039575E" w:rsidRPr="0039575E" w:rsidRDefault="0039575E" w:rsidP="0039575E">
      <w:pPr>
        <w:rPr>
          <w:lang w:val="en-GB"/>
        </w:rPr>
      </w:pPr>
      <w:r w:rsidRPr="0039575E">
        <w:rPr>
          <w:lang w:val="en-GB"/>
        </w:rPr>
        <w:t xml:space="preserve">This prototype is an application of usage of ros3djs. It presents the status of connected robot by showing its 3D-model in real-time in the browser. </w:t>
      </w:r>
    </w:p>
    <w:p w:rsidR="0039575E" w:rsidRPr="0039575E" w:rsidRDefault="0039575E" w:rsidP="0039575E">
      <w:pPr>
        <w:rPr>
          <w:lang w:val="en-GB"/>
        </w:rPr>
      </w:pPr>
      <w:r w:rsidRPr="0039575E">
        <w:rPr>
          <w:lang w:val="en-GB"/>
        </w:rPr>
        <w:t xml:space="preserve">ros3djs provides a 3D visual of robot in collaboration with THREE.js. </w:t>
      </w:r>
    </w:p>
    <w:p w:rsidR="0039575E" w:rsidRPr="0039575E" w:rsidRDefault="002F39C6" w:rsidP="002F39C6">
      <w:pPr>
        <w:pStyle w:val="Heading3"/>
        <w:rPr>
          <w:lang w:val="en-GB"/>
        </w:rPr>
      </w:pPr>
      <w:r>
        <w:rPr>
          <w:lang w:val="en-GB"/>
        </w:rPr>
        <w:t>P</w:t>
      </w:r>
      <w:r w:rsidR="0039575E" w:rsidRPr="0039575E">
        <w:rPr>
          <w:lang w:val="en-GB"/>
        </w:rPr>
        <w:t>rototype 2: MoveIt! Web-Based Planner</w:t>
      </w:r>
    </w:p>
    <w:p w:rsidR="0039575E" w:rsidRPr="0039575E" w:rsidRDefault="0039575E" w:rsidP="0039575E">
      <w:pPr>
        <w:rPr>
          <w:lang w:val="en-GB"/>
        </w:rPr>
      </w:pPr>
      <w:r w:rsidRPr="0039575E">
        <w:rPr>
          <w:lang w:val="en-GB"/>
        </w:rPr>
        <w:t>MoveIt! is a very popular motion planning tool in ROS, which is also used in this project. This prototype lets the browser contact MoveIt! to make movement to the robot.</w:t>
      </w:r>
    </w:p>
    <w:p w:rsidR="0039575E" w:rsidRPr="0039575E" w:rsidRDefault="00F835DF" w:rsidP="0039575E">
      <w:pPr>
        <w:rPr>
          <w:lang w:val="en-GB"/>
        </w:rPr>
      </w:pPr>
      <w:r>
        <w:rPr>
          <w:lang w:val="en-GB"/>
        </w:rPr>
        <w:t>During the research, a</w:t>
      </w:r>
      <w:r w:rsidR="0039575E" w:rsidRPr="0039575E">
        <w:rPr>
          <w:lang w:val="en-GB"/>
        </w:rPr>
        <w:t xml:space="preserve"> similar webapp that already exists </w:t>
      </w:r>
      <w:r>
        <w:rPr>
          <w:lang w:val="en-GB"/>
        </w:rPr>
        <w:t>was</w:t>
      </w:r>
      <w:r w:rsidR="0039575E" w:rsidRPr="0039575E">
        <w:rPr>
          <w:lang w:val="en-GB"/>
        </w:rPr>
        <w:t xml:space="preserve"> found for this project. However, this webapp could not be used at first. This webapp is called rwt_moveit, which is created by Tokyo Opensource Robotics Kyokai Assosiation, and based on Denso VS060 industrial robot. We contacted them for the solution of the problem and finally found the way to solve it.</w:t>
      </w:r>
    </w:p>
    <w:p w:rsidR="0039575E" w:rsidRPr="0039575E" w:rsidRDefault="0039575E" w:rsidP="0039575E">
      <w:pPr>
        <w:rPr>
          <w:lang w:val="en-GB"/>
        </w:rPr>
      </w:pPr>
    </w:p>
    <w:p w:rsidR="0039575E" w:rsidRPr="0039575E" w:rsidRDefault="0039575E" w:rsidP="003E1BFB">
      <w:pPr>
        <w:pStyle w:val="Heading2"/>
      </w:pPr>
      <w:bookmarkStart w:id="16" w:name="_Toc503721170"/>
      <w:r w:rsidRPr="0039575E">
        <w:t>Development of Final Product</w:t>
      </w:r>
      <w:bookmarkEnd w:id="16"/>
    </w:p>
    <w:p w:rsidR="0039575E" w:rsidRPr="0039575E" w:rsidRDefault="0039575E" w:rsidP="002F39C6">
      <w:pPr>
        <w:pStyle w:val="Heading3"/>
        <w:rPr>
          <w:lang w:val="en-GB"/>
        </w:rPr>
      </w:pPr>
      <w:r w:rsidRPr="0039575E">
        <w:rPr>
          <w:lang w:val="en-GB"/>
        </w:rPr>
        <w:t>Rebuild User Interface</w:t>
      </w:r>
    </w:p>
    <w:p w:rsidR="0039575E" w:rsidRPr="0039575E" w:rsidRDefault="0039575E" w:rsidP="0039575E">
      <w:pPr>
        <w:rPr>
          <w:lang w:val="en-GB"/>
        </w:rPr>
      </w:pPr>
    </w:p>
    <w:p w:rsidR="0039575E" w:rsidRPr="0039575E" w:rsidRDefault="0039575E" w:rsidP="002F39C6">
      <w:pPr>
        <w:pStyle w:val="Heading3"/>
        <w:rPr>
          <w:lang w:val="en-GB"/>
        </w:rPr>
      </w:pPr>
      <w:r w:rsidRPr="0039575E">
        <w:rPr>
          <w:lang w:val="en-GB"/>
        </w:rPr>
        <w:t>Login (prototype)</w:t>
      </w:r>
    </w:p>
    <w:p w:rsidR="00CD2D13" w:rsidRDefault="00080738" w:rsidP="0039575E">
      <w:pPr>
        <w:rPr>
          <w:lang w:val="en-GB"/>
        </w:rPr>
      </w:pPr>
      <w:r>
        <w:rPr>
          <w:lang w:val="en-GB"/>
        </w:rPr>
        <w:t xml:space="preserve">A login page is introduced into </w:t>
      </w:r>
      <w:r w:rsidR="00E0665D">
        <w:rPr>
          <w:lang w:val="en-GB"/>
        </w:rPr>
        <w:t xml:space="preserve">this application. </w:t>
      </w:r>
      <w:r w:rsidR="00CD2D13">
        <w:rPr>
          <w:lang w:val="en-GB"/>
        </w:rPr>
        <w:t xml:space="preserve">It prevents unauthorized </w:t>
      </w:r>
      <w:r w:rsidR="00D07A93">
        <w:rPr>
          <w:lang w:val="en-GB"/>
        </w:rPr>
        <w:t>personnel</w:t>
      </w:r>
      <w:r w:rsidR="00CD2D13">
        <w:rPr>
          <w:lang w:val="en-GB"/>
        </w:rPr>
        <w:t xml:space="preserve"> from </w:t>
      </w:r>
      <w:r w:rsidR="00D07A93">
        <w:rPr>
          <w:lang w:val="en-GB"/>
        </w:rPr>
        <w:t>improperly</w:t>
      </w:r>
      <w:r w:rsidR="00CD2D13">
        <w:rPr>
          <w:lang w:val="en-GB"/>
        </w:rPr>
        <w:t xml:space="preserve"> using this application and</w:t>
      </w:r>
      <w:r w:rsidR="00537DF2">
        <w:rPr>
          <w:lang w:val="en-GB"/>
        </w:rPr>
        <w:t xml:space="preserve"> any</w:t>
      </w:r>
      <w:r w:rsidR="00CD2D13">
        <w:rPr>
          <w:lang w:val="en-GB"/>
        </w:rPr>
        <w:t xml:space="preserve"> </w:t>
      </w:r>
      <w:r w:rsidR="00D07A93">
        <w:rPr>
          <w:lang w:val="en-GB"/>
        </w:rPr>
        <w:t>personal injury or property damage caused by that.</w:t>
      </w:r>
    </w:p>
    <w:p w:rsidR="0039575E" w:rsidRPr="0039575E" w:rsidRDefault="00E0665D" w:rsidP="0039575E">
      <w:pPr>
        <w:rPr>
          <w:lang w:val="en-GB"/>
        </w:rPr>
      </w:pPr>
      <w:r>
        <w:rPr>
          <w:lang w:val="en-GB"/>
        </w:rPr>
        <w:t>The code of this part is under Vue.js pattern.</w:t>
      </w:r>
      <w:r w:rsidR="00CD2D13">
        <w:rPr>
          <w:lang w:val="en-GB"/>
        </w:rPr>
        <w:t xml:space="preserve"> </w:t>
      </w:r>
      <w:r w:rsidR="00B94D28">
        <w:rPr>
          <w:lang w:val="en-GB"/>
        </w:rPr>
        <w:t xml:space="preserve">That means the inputs of username and password are linked with the related variables and the latter updates when the inputs change. </w:t>
      </w:r>
      <w:r w:rsidR="00537DF2">
        <w:rPr>
          <w:lang w:val="en-GB"/>
        </w:rPr>
        <w:t xml:space="preserve">When user clicks “Login and connect” button, It </w:t>
      </w:r>
      <w:r w:rsidR="00727473">
        <w:rPr>
          <w:lang w:val="en-GB"/>
        </w:rPr>
        <w:t>checks if the user exists and the password is correct. Currently, as a prototype, the user data is hard-coded into the script file.</w:t>
      </w:r>
    </w:p>
    <w:p w:rsidR="0039575E" w:rsidRPr="0039575E" w:rsidRDefault="0039575E" w:rsidP="002F39C6">
      <w:pPr>
        <w:pStyle w:val="Heading3"/>
        <w:rPr>
          <w:lang w:val="en-GB"/>
        </w:rPr>
      </w:pPr>
      <w:r w:rsidRPr="0039575E">
        <w:rPr>
          <w:lang w:val="en-GB"/>
        </w:rPr>
        <w:t xml:space="preserve">Adding, </w:t>
      </w:r>
      <w:r w:rsidR="00D07A93" w:rsidRPr="0039575E">
        <w:rPr>
          <w:lang w:val="en-GB"/>
        </w:rPr>
        <w:t>going</w:t>
      </w:r>
      <w:r w:rsidRPr="0039575E">
        <w:rPr>
          <w:lang w:val="en-GB"/>
        </w:rPr>
        <w:t xml:space="preserve"> to, Saving and Loading of Waypoints</w:t>
      </w:r>
    </w:p>
    <w:p w:rsidR="000E6B6F" w:rsidRDefault="0039575E" w:rsidP="0039575E">
      <w:pPr>
        <w:rPr>
          <w:lang w:val="en-GB"/>
        </w:rPr>
      </w:pPr>
      <w:r w:rsidRPr="0039575E">
        <w:rPr>
          <w:lang w:val="en-GB"/>
        </w:rPr>
        <w:t>When the goal state of MoveIt! plann</w:t>
      </w:r>
      <w:r w:rsidR="002F39C6">
        <w:rPr>
          <w:lang w:val="en-GB"/>
        </w:rPr>
        <w:t>ing executed successfully, the “</w:t>
      </w:r>
      <w:r w:rsidR="002F39C6" w:rsidRPr="0039575E">
        <w:rPr>
          <w:lang w:val="en-GB"/>
        </w:rPr>
        <w:t>Add Waypoints</w:t>
      </w:r>
      <w:r w:rsidR="002F39C6">
        <w:rPr>
          <w:lang w:val="en-GB"/>
        </w:rPr>
        <w:t>”</w:t>
      </w:r>
      <w:r w:rsidRPr="0039575E">
        <w:rPr>
          <w:lang w:val="en-GB"/>
        </w:rPr>
        <w:t xml:space="preserve"> button turns enabled and user can click to save the waypoint into the list (array). The array preserves all waypoints user saved. </w:t>
      </w:r>
      <w:r w:rsidR="000E6B6F" w:rsidRPr="0039575E">
        <w:rPr>
          <w:lang w:val="en-GB"/>
        </w:rPr>
        <w:t xml:space="preserve">The waypoints will show as buttons with the name of each waypoint. By clicking it, the robot will move to the waypoint immediately. </w:t>
      </w:r>
      <w:r w:rsidR="002E0C91" w:rsidRPr="0039575E">
        <w:rPr>
          <w:lang w:val="en-GB"/>
        </w:rPr>
        <w:t xml:space="preserve">User can also let the robot moves via all waypoints in order </w:t>
      </w:r>
      <w:r w:rsidR="002E0C91">
        <w:rPr>
          <w:lang w:val="en-GB"/>
        </w:rPr>
        <w:t xml:space="preserve">by clicking </w:t>
      </w:r>
      <w:r w:rsidR="00DC7EE5">
        <w:rPr>
          <w:lang w:val="en-GB"/>
        </w:rPr>
        <w:t>“</w:t>
      </w:r>
      <w:r w:rsidR="002E0C91">
        <w:rPr>
          <w:lang w:val="en-GB"/>
        </w:rPr>
        <w:t>Run All Waypoints</w:t>
      </w:r>
      <w:r w:rsidR="00DC7EE5">
        <w:rPr>
          <w:lang w:val="en-GB"/>
        </w:rPr>
        <w:t>”</w:t>
      </w:r>
      <w:r w:rsidR="002E0C91">
        <w:rPr>
          <w:lang w:val="en-GB"/>
        </w:rPr>
        <w:t>.</w:t>
      </w:r>
    </w:p>
    <w:p w:rsidR="0039575E" w:rsidRPr="0039575E" w:rsidRDefault="0039575E" w:rsidP="0039575E">
      <w:pPr>
        <w:rPr>
          <w:lang w:val="en-GB"/>
        </w:rPr>
      </w:pPr>
      <w:r w:rsidRPr="0039575E">
        <w:rPr>
          <w:lang w:val="en-GB"/>
        </w:rPr>
        <w:t xml:space="preserve">The information of joints is extracted from the message of </w:t>
      </w:r>
      <w:r w:rsidRPr="002F39C6">
        <w:rPr>
          <w:rStyle w:val="CodesChar"/>
          <w:lang w:val="en-GB"/>
        </w:rPr>
        <w:t>/joint_states</w:t>
      </w:r>
      <w:r w:rsidR="002E0C91">
        <w:rPr>
          <w:lang w:val="en-GB"/>
        </w:rPr>
        <w:t xml:space="preserve"> with each waypoint’s</w:t>
      </w:r>
      <w:r w:rsidR="002E0C91" w:rsidRPr="0039575E">
        <w:rPr>
          <w:lang w:val="en-GB"/>
        </w:rPr>
        <w:t xml:space="preserve"> name, </w:t>
      </w:r>
      <w:r w:rsidR="002E0C91">
        <w:rPr>
          <w:lang w:val="en-GB"/>
        </w:rPr>
        <w:t>its</w:t>
      </w:r>
      <w:r w:rsidR="002E0C91" w:rsidRPr="0039575E">
        <w:rPr>
          <w:lang w:val="en-GB"/>
        </w:rPr>
        <w:t xml:space="preserve"> joints</w:t>
      </w:r>
      <w:r w:rsidR="002E0C91">
        <w:rPr>
          <w:lang w:val="en-GB"/>
        </w:rPr>
        <w:t>’ names and positions</w:t>
      </w:r>
      <w:r w:rsidR="002E0C91" w:rsidRPr="0039575E">
        <w:rPr>
          <w:lang w:val="en-GB"/>
        </w:rPr>
        <w:t>.</w:t>
      </w:r>
      <w:r w:rsidR="002E0C91">
        <w:rPr>
          <w:lang w:val="en-GB"/>
        </w:rPr>
        <w:t xml:space="preserve"> </w:t>
      </w:r>
      <w:r w:rsidRPr="0039575E">
        <w:rPr>
          <w:lang w:val="en-GB"/>
        </w:rPr>
        <w:t xml:space="preserve">This is done by set the joint values of sliders as of waypoint, make a MoveIt! planning and execute it in one step. which is done by planning and executing all the </w:t>
      </w:r>
      <w:r w:rsidRPr="0039575E">
        <w:rPr>
          <w:lang w:val="en-GB"/>
        </w:rPr>
        <w:lastRenderedPageBreak/>
        <w:t xml:space="preserve">waypoints one by one. In this procedure, the completion of robot's each step is detected by subscribing from topic </w:t>
      </w:r>
      <w:r w:rsidRPr="002F39C6">
        <w:rPr>
          <w:rStyle w:val="CodesChar"/>
          <w:lang w:val="en-GB"/>
        </w:rPr>
        <w:t>/follow_joint_trajectory/result</w:t>
      </w:r>
      <w:r w:rsidRPr="0039575E">
        <w:rPr>
          <w:lang w:val="en-GB"/>
        </w:rPr>
        <w:t xml:space="preserve"> or </w:t>
      </w:r>
      <w:r w:rsidRPr="002F39C6">
        <w:rPr>
          <w:rStyle w:val="CodesChar"/>
          <w:lang w:val="en-GB"/>
        </w:rPr>
        <w:t>/arm_controller/follow_joint_trajectory/result</w:t>
      </w:r>
      <w:r w:rsidR="002F39C6">
        <w:rPr>
          <w:lang w:val="en-GB"/>
        </w:rPr>
        <w:t xml:space="preserve"> for virtual environment</w:t>
      </w:r>
      <w:r w:rsidRPr="0039575E">
        <w:rPr>
          <w:lang w:val="en-GB"/>
        </w:rPr>
        <w:t>, following with actions of planning and executing next waypoint in the list or step out a</w:t>
      </w:r>
      <w:r w:rsidR="002F39C6">
        <w:rPr>
          <w:lang w:val="en-GB"/>
        </w:rPr>
        <w:t>fter last waypoint is executed.</w:t>
      </w:r>
    </w:p>
    <w:p w:rsidR="0039575E" w:rsidRPr="0039575E" w:rsidRDefault="0039575E" w:rsidP="0039575E">
      <w:pPr>
        <w:rPr>
          <w:lang w:val="en-GB"/>
        </w:rPr>
      </w:pPr>
      <w:r w:rsidRPr="0039575E">
        <w:rPr>
          <w:lang w:val="en-GB"/>
        </w:rPr>
        <w:t>The list of waypoints can be sa</w:t>
      </w:r>
      <w:r w:rsidR="007B35CA">
        <w:rPr>
          <w:lang w:val="en-GB"/>
        </w:rPr>
        <w:t>ved as a JSON file by clicking “</w:t>
      </w:r>
      <w:r w:rsidRPr="0039575E">
        <w:rPr>
          <w:lang w:val="en-GB"/>
        </w:rPr>
        <w:t>Save Waypoints</w:t>
      </w:r>
      <w:r w:rsidR="007B35CA">
        <w:rPr>
          <w:lang w:val="en-GB"/>
        </w:rPr>
        <w:t>”</w:t>
      </w:r>
      <w:r w:rsidRPr="0039575E">
        <w:rPr>
          <w:lang w:val="en-GB"/>
        </w:rPr>
        <w:t xml:space="preserve"> button. The array of waypoints is converted to JSON and taken over by FileSaver.js for saving it to external file. The loading of file is splitted into two steps. The first step is trigger </w:t>
      </w:r>
      <w:r w:rsidRPr="002F39C6">
        <w:rPr>
          <w:rStyle w:val="CodesChar"/>
          <w:lang w:val="en-GB"/>
        </w:rPr>
        <w:t>click</w:t>
      </w:r>
      <w:r w:rsidRPr="0039575E">
        <w:rPr>
          <w:lang w:val="en-GB"/>
        </w:rPr>
        <w:t xml:space="preserve"> event of a hidden file input to call the open file dialog when user clicks </w:t>
      </w:r>
      <w:r w:rsidR="007B35CA">
        <w:rPr>
          <w:lang w:val="en-GB"/>
        </w:rPr>
        <w:t>“</w:t>
      </w:r>
      <w:r w:rsidRPr="0039575E">
        <w:rPr>
          <w:lang w:val="en-GB"/>
        </w:rPr>
        <w:t>Load Waypoints</w:t>
      </w:r>
      <w:r w:rsidR="007B35CA">
        <w:rPr>
          <w:lang w:val="en-GB"/>
        </w:rPr>
        <w:t>”</w:t>
      </w:r>
      <w:r w:rsidRPr="0039575E">
        <w:rPr>
          <w:lang w:val="en-GB"/>
        </w:rPr>
        <w:t xml:space="preserve"> button. The second step happens when a file is selected, which means the file input has changed. FileLoader in JavaScript is used for load the JSON file. After that, the JSON will be converted to array</w:t>
      </w:r>
      <w:r w:rsidR="002F39C6">
        <w:rPr>
          <w:lang w:val="en-GB"/>
        </w:rPr>
        <w:t xml:space="preserve"> and overwrite the current one.</w:t>
      </w:r>
    </w:p>
    <w:p w:rsidR="0039575E" w:rsidRPr="0039575E" w:rsidRDefault="0039575E" w:rsidP="0039575E">
      <w:pPr>
        <w:pStyle w:val="Heading3"/>
        <w:rPr>
          <w:lang w:val="en-GB"/>
        </w:rPr>
      </w:pPr>
      <w:r w:rsidRPr="0039575E">
        <w:rPr>
          <w:lang w:val="en-GB"/>
        </w:rPr>
        <w:t>Receiving E-Stops and Protective Stops</w:t>
      </w:r>
    </w:p>
    <w:p w:rsidR="0039575E" w:rsidRPr="0039575E" w:rsidRDefault="0039575E" w:rsidP="0039575E">
      <w:pPr>
        <w:rPr>
          <w:lang w:val="en-GB"/>
        </w:rPr>
      </w:pPr>
      <w:r w:rsidRPr="0039575E">
        <w:rPr>
          <w:lang w:val="en-GB"/>
        </w:rPr>
        <w:t xml:space="preserve">An emergency button is equipped on UR5 robot. When something emergency happens, the operator can press this button to force the robot stop and lock it. The protective stop is triggered when the robot unexceptedly deviates from its establised track in robot moving to help protective the robot from being damaged. These measures protect the safety of the robot, the operators and the production line. </w:t>
      </w:r>
    </w:p>
    <w:p w:rsidR="0039575E" w:rsidRPr="0039575E" w:rsidRDefault="0039575E" w:rsidP="0039575E">
      <w:pPr>
        <w:rPr>
          <w:lang w:val="en-GB"/>
        </w:rPr>
      </w:pPr>
      <w:r w:rsidRPr="0039575E">
        <w:rPr>
          <w:lang w:val="en-GB"/>
        </w:rPr>
        <w:t>The UR driver can also detect emergency stops and protective stops. When an emengency stop or a protective stop occurs, ROS will receive one of these following messages:</w:t>
      </w:r>
    </w:p>
    <w:p w:rsidR="0039575E" w:rsidRPr="00CE6BB0" w:rsidRDefault="0039575E" w:rsidP="002F39C6">
      <w:pPr>
        <w:pStyle w:val="Codes"/>
        <w:rPr>
          <w:rStyle w:val="pl-c1"/>
        </w:rPr>
      </w:pPr>
      <w:r w:rsidRPr="00CE6BB0">
        <w:rPr>
          <w:rStyle w:val="pl-c1"/>
        </w:rPr>
        <w:t>[ERROR][T] Emergency stop pressed!</w:t>
      </w:r>
    </w:p>
    <w:p w:rsidR="0039575E" w:rsidRPr="00CE6BB0" w:rsidRDefault="0039575E" w:rsidP="002F39C6">
      <w:pPr>
        <w:pStyle w:val="Codes"/>
        <w:rPr>
          <w:rStyle w:val="pl-c1"/>
        </w:rPr>
      </w:pPr>
      <w:r w:rsidRPr="00CE6BB0">
        <w:rPr>
          <w:rStyle w:val="pl-c1"/>
        </w:rPr>
        <w:t xml:space="preserve">[ERROR][T] Robot is protective stopped! </w:t>
      </w:r>
    </w:p>
    <w:p w:rsidR="0039575E" w:rsidRPr="0039575E" w:rsidRDefault="0039575E" w:rsidP="0039575E">
      <w:pPr>
        <w:rPr>
          <w:lang w:val="en-GB"/>
        </w:rPr>
      </w:pPr>
      <w:r w:rsidRPr="0039575E">
        <w:rPr>
          <w:lang w:val="en-GB"/>
        </w:rPr>
        <w:t xml:space="preserve">According to the result of monitoring the topic </w:t>
      </w:r>
      <w:r w:rsidRPr="002F39C6">
        <w:rPr>
          <w:rStyle w:val="CodesChar"/>
          <w:lang w:val="en-GB"/>
        </w:rPr>
        <w:t>/rosout_agg</w:t>
      </w:r>
      <w:r w:rsidRPr="0039575E">
        <w:rPr>
          <w:lang w:val="en-GB"/>
        </w:rPr>
        <w:t xml:space="preserve">, these messages </w:t>
      </w:r>
      <w:r w:rsidR="005B6529">
        <w:rPr>
          <w:lang w:val="en-GB"/>
        </w:rPr>
        <w:t>were</w:t>
      </w:r>
      <w:r w:rsidRPr="0039575E">
        <w:rPr>
          <w:lang w:val="en-GB"/>
        </w:rPr>
        <w:t xml:space="preserve"> found from a node called </w:t>
      </w:r>
      <w:r w:rsidRPr="00594BD4">
        <w:rPr>
          <w:rStyle w:val="CodesChar"/>
          <w:lang w:val="en-GB"/>
        </w:rPr>
        <w:t>driver</w:t>
      </w:r>
      <w:r w:rsidRPr="0039575E">
        <w:rPr>
          <w:lang w:val="en-GB"/>
        </w:rPr>
        <w:t xml:space="preserve">. With this, the topic </w:t>
      </w:r>
      <w:r w:rsidRPr="002F39C6">
        <w:rPr>
          <w:rStyle w:val="CodesChar"/>
          <w:lang w:val="en-GB"/>
        </w:rPr>
        <w:t>/rosout_agg</w:t>
      </w:r>
      <w:r w:rsidRPr="0039575E">
        <w:rPr>
          <w:lang w:val="en-GB"/>
        </w:rPr>
        <w:t xml:space="preserve"> is subscribed; However, only the me</w:t>
      </w:r>
      <w:r w:rsidR="005B6529">
        <w:rPr>
          <w:lang w:val="en-GB"/>
        </w:rPr>
        <w:t xml:space="preserve">ssages which are typed as “Error” </w:t>
      </w:r>
      <w:r w:rsidRPr="0039575E">
        <w:rPr>
          <w:lang w:val="en-GB"/>
        </w:rPr>
        <w:t xml:space="preserve">and come from </w:t>
      </w:r>
      <w:r w:rsidRPr="005B6529">
        <w:rPr>
          <w:rStyle w:val="CodesChar"/>
          <w:lang w:val="en-GB"/>
        </w:rPr>
        <w:t>driver</w:t>
      </w:r>
      <w:r w:rsidRPr="0039575E">
        <w:rPr>
          <w:lang w:val="en-GB"/>
        </w:rPr>
        <w:t xml:space="preserve"> will be responsed. The messages will be popped as a message box to tell the user the robot is emergency or protective stopped, stop the running waypoints and prevent user from adding new waypoint here.</w:t>
      </w:r>
    </w:p>
    <w:p w:rsidR="00B72054" w:rsidRDefault="00B72054" w:rsidP="00257DA9">
      <w:pPr>
        <w:pStyle w:val="Heading1"/>
        <w:numPr>
          <w:ilvl w:val="0"/>
          <w:numId w:val="23"/>
        </w:numPr>
        <w:rPr>
          <w:lang w:val="en-US"/>
        </w:rPr>
      </w:pPr>
      <w:bookmarkStart w:id="17" w:name="_Toc503721171"/>
      <w:r w:rsidRPr="00ED17F5">
        <w:rPr>
          <w:lang w:val="en-US"/>
        </w:rPr>
        <w:t>C</w:t>
      </w:r>
      <w:r w:rsidR="009C013B" w:rsidRPr="00ED17F5">
        <w:rPr>
          <w:lang w:val="en-US"/>
        </w:rPr>
        <w:t>onclusion</w:t>
      </w:r>
      <w:r w:rsidR="00257DA9">
        <w:rPr>
          <w:lang w:val="en-US"/>
        </w:rPr>
        <w:t xml:space="preserve"> </w:t>
      </w:r>
      <w:r w:rsidR="000D472C" w:rsidRPr="00ED17F5">
        <w:rPr>
          <w:lang w:val="en-US"/>
        </w:rPr>
        <w:t xml:space="preserve">and </w:t>
      </w:r>
      <w:r w:rsidR="00257DA9">
        <w:rPr>
          <w:lang w:val="en-US"/>
        </w:rPr>
        <w:t>Outlook</w:t>
      </w:r>
      <w:bookmarkEnd w:id="17"/>
    </w:p>
    <w:p w:rsidR="00ED17F5" w:rsidRPr="00ED17F5" w:rsidRDefault="00ED17F5" w:rsidP="003E1BFB">
      <w:pPr>
        <w:pStyle w:val="Heading2"/>
      </w:pPr>
      <w:bookmarkStart w:id="18" w:name="_Toc503721172"/>
      <w:r>
        <w:t>Project Summary</w:t>
      </w:r>
      <w:bookmarkEnd w:id="18"/>
    </w:p>
    <w:p w:rsidR="00153686" w:rsidRDefault="00153686" w:rsidP="0060610F">
      <w:pPr>
        <w:rPr>
          <w:lang w:val="en-GB"/>
        </w:rPr>
      </w:pPr>
      <w:r>
        <w:rPr>
          <w:lang w:val="en-GB"/>
        </w:rPr>
        <w:t xml:space="preserve">In your conclusion chapter you can summarise your findings and explain or interpret what the results mean. You look back at the initial problem and validate if your solution(s) solved the problem. If your results need a lot of interpretation, it is better to create a chapter “Discussion” before this chapter. </w:t>
      </w:r>
    </w:p>
    <w:p w:rsidR="000B15D0" w:rsidRDefault="000B15D0" w:rsidP="0060610F">
      <w:pPr>
        <w:rPr>
          <w:lang w:val="en-GB"/>
        </w:rPr>
      </w:pPr>
      <w:r>
        <w:rPr>
          <w:lang w:val="en-GB"/>
        </w:rPr>
        <w:t xml:space="preserve">If you have recommendations for </w:t>
      </w:r>
      <w:r w:rsidR="00622EAB">
        <w:rPr>
          <w:lang w:val="en-GB"/>
        </w:rPr>
        <w:t>further</w:t>
      </w:r>
      <w:r>
        <w:rPr>
          <w:lang w:val="en-GB"/>
        </w:rPr>
        <w:t xml:space="preserve"> research on the topic you investigated, you can state this here. </w:t>
      </w:r>
    </w:p>
    <w:p w:rsidR="00B72054" w:rsidRPr="00B72054" w:rsidRDefault="00B72054" w:rsidP="0060610F">
      <w:pPr>
        <w:rPr>
          <w:lang w:val="en-GB"/>
        </w:rPr>
      </w:pPr>
      <w:r w:rsidRPr="00ED17F5">
        <w:rPr>
          <w:lang w:val="en-US"/>
        </w:rPr>
        <w:t xml:space="preserve">The reader should be able to understand this chapter </w:t>
      </w:r>
      <w:r w:rsidR="00A3640C" w:rsidRPr="00ED17F5">
        <w:rPr>
          <w:lang w:val="en-US"/>
        </w:rPr>
        <w:t xml:space="preserve">even when </w:t>
      </w:r>
      <w:r w:rsidR="000D472C" w:rsidRPr="00ED17F5">
        <w:rPr>
          <w:lang w:val="en-US"/>
        </w:rPr>
        <w:t>he or she only read the introduction chapter</w:t>
      </w:r>
      <w:r w:rsidRPr="00ED17F5">
        <w:rPr>
          <w:lang w:val="en-US"/>
        </w:rPr>
        <w:t xml:space="preserve">! </w:t>
      </w:r>
      <w:r>
        <w:t xml:space="preserve">The reader who has read the whole </w:t>
      </w:r>
      <w:r w:rsidR="00A3640C">
        <w:t xml:space="preserve">report, </w:t>
      </w:r>
      <w:r>
        <w:t>should encounter no new information</w:t>
      </w:r>
      <w:r w:rsidR="00A3640C">
        <w:t xml:space="preserve"> in this last chapter</w:t>
      </w:r>
      <w:r>
        <w:t>, indeed: he</w:t>
      </w:r>
      <w:r w:rsidR="00D36E4E">
        <w:t xml:space="preserve"> must be able to predict its content</w:t>
      </w:r>
      <w:r>
        <w:t xml:space="preserve">! </w:t>
      </w:r>
    </w:p>
    <w:p w:rsidR="00B72054" w:rsidRPr="00B72054" w:rsidRDefault="00B72054" w:rsidP="0060610F">
      <w:pPr>
        <w:rPr>
          <w:lang w:val="en-GB"/>
        </w:rPr>
      </w:pPr>
      <w:r w:rsidRPr="00ED17F5">
        <w:rPr>
          <w:lang w:val="en-US"/>
        </w:rPr>
        <w:t xml:space="preserve">This last chapter has </w:t>
      </w:r>
      <w:r w:rsidR="00A3640C" w:rsidRPr="00ED17F5">
        <w:rPr>
          <w:lang w:val="en-US"/>
        </w:rPr>
        <w:t>no figures or enumerations</w:t>
      </w:r>
      <w:r w:rsidRPr="00ED17F5">
        <w:rPr>
          <w:lang w:val="en-US"/>
        </w:rPr>
        <w:t xml:space="preserve">. </w:t>
      </w:r>
      <w:r>
        <w:t xml:space="preserve">The maximum length is one page. </w:t>
      </w:r>
      <w:r w:rsidR="007D69E7">
        <w:t xml:space="preserve"> A combination of tenses can be used to highlight past research and </w:t>
      </w:r>
      <w:r w:rsidR="00622EAB">
        <w:t>future</w:t>
      </w:r>
      <w:r w:rsidR="007D69E7">
        <w:t xml:space="preserve"> directions. </w:t>
      </w:r>
    </w:p>
    <w:p w:rsidR="00ED17F5" w:rsidRPr="0039575E" w:rsidRDefault="00ED17F5" w:rsidP="003E1BFB">
      <w:pPr>
        <w:pStyle w:val="Heading2"/>
      </w:pPr>
      <w:bookmarkStart w:id="19" w:name="_Toc503721173"/>
      <w:r w:rsidRPr="0039575E">
        <w:t>Further Functionalities</w:t>
      </w:r>
      <w:bookmarkEnd w:id="19"/>
    </w:p>
    <w:p w:rsidR="00ED17F5" w:rsidRPr="0039575E" w:rsidRDefault="00ED17F5" w:rsidP="00ED17F5">
      <w:pPr>
        <w:rPr>
          <w:lang w:val="en-GB"/>
        </w:rPr>
      </w:pPr>
      <w:r w:rsidRPr="0039575E">
        <w:rPr>
          <w:lang w:val="en-GB"/>
        </w:rPr>
        <w:t xml:space="preserve">Because of time limit of the internship, some problems and functions </w:t>
      </w:r>
      <w:r>
        <w:rPr>
          <w:lang w:val="en-GB"/>
        </w:rPr>
        <w:t>were</w:t>
      </w:r>
      <w:r w:rsidRPr="0039575E">
        <w:rPr>
          <w:lang w:val="en-GB"/>
        </w:rPr>
        <w:t xml:space="preserve"> not solved in the project. The following aspects can be the goals of further project(s) based on this product.</w:t>
      </w:r>
    </w:p>
    <w:p w:rsidR="00ED17F5" w:rsidRPr="0039575E" w:rsidRDefault="00ED17F5" w:rsidP="00ED17F5">
      <w:pPr>
        <w:pStyle w:val="Heading3"/>
        <w:rPr>
          <w:lang w:val="en-GB"/>
        </w:rPr>
      </w:pPr>
      <w:r w:rsidRPr="0039575E">
        <w:rPr>
          <w:lang w:val="en-GB"/>
        </w:rPr>
        <w:lastRenderedPageBreak/>
        <w:t>Move robot by using arrow buttons (</w:t>
      </w:r>
      <w:r w:rsidR="00CD2D13">
        <w:rPr>
          <w:lang w:val="en-GB"/>
        </w:rPr>
        <w:t>with</w:t>
      </w:r>
      <w:r w:rsidRPr="0039575E">
        <w:rPr>
          <w:lang w:val="en-GB"/>
        </w:rPr>
        <w:t xml:space="preserve"> kinematics.js)</w:t>
      </w:r>
    </w:p>
    <w:p w:rsidR="00ED17F5" w:rsidRPr="0039575E" w:rsidRDefault="00ED17F5" w:rsidP="00ED17F5">
      <w:pPr>
        <w:rPr>
          <w:lang w:val="en-GB"/>
        </w:rPr>
      </w:pPr>
      <w:r w:rsidRPr="0039575E">
        <w:rPr>
          <w:lang w:val="en-GB"/>
        </w:rPr>
        <w:t xml:space="preserve">Buttons for move and rotate are placed into the GUI, but functions are not implemented. To make the robot move by arrows possible, the X, Y, Z values of the position and rotation of the robot end effector should be calculated. kinematics.js is a utility that can calculate the posture of end effector with the positions and values of the 6 joints. It is included in the product and can be </w:t>
      </w:r>
      <w:r>
        <w:rPr>
          <w:lang w:val="en-GB"/>
        </w:rPr>
        <w:t xml:space="preserve">used for position calculation. </w:t>
      </w:r>
    </w:p>
    <w:p w:rsidR="00ED17F5" w:rsidRPr="0039575E" w:rsidRDefault="00ED17F5" w:rsidP="00ED17F5">
      <w:pPr>
        <w:pStyle w:val="Heading3"/>
        <w:rPr>
          <w:lang w:val="en-GB"/>
        </w:rPr>
      </w:pPr>
      <w:r w:rsidRPr="0039575E">
        <w:rPr>
          <w:lang w:val="en-GB"/>
        </w:rPr>
        <w:t>Work with Node.js for login and database of waypoints</w:t>
      </w:r>
    </w:p>
    <w:p w:rsidR="00ED17F5" w:rsidRPr="0039575E" w:rsidRDefault="00ED17F5" w:rsidP="00ED17F5">
      <w:pPr>
        <w:rPr>
          <w:lang w:val="en-GB"/>
        </w:rPr>
      </w:pPr>
      <w:r w:rsidRPr="0039575E">
        <w:rPr>
          <w:lang w:val="en-GB"/>
        </w:rPr>
        <w:t>The login function is just a prototype and there is no user management function provided. It is suggested to use Node.js and mongodb to save user data better and safer. The login page should also based on the user data in the Node.js database. In addition, the app can do more such as saving the program made by specific user with the database.</w:t>
      </w:r>
    </w:p>
    <w:p w:rsidR="00ED17F5" w:rsidRPr="0039575E" w:rsidRDefault="00ED17F5" w:rsidP="00ED17F5">
      <w:pPr>
        <w:pStyle w:val="Heading3"/>
        <w:rPr>
          <w:lang w:val="en-GB"/>
        </w:rPr>
      </w:pPr>
      <w:r w:rsidRPr="0039575E">
        <w:rPr>
          <w:lang w:val="en-GB"/>
        </w:rPr>
        <w:t>Enhancement functionality of programming</w:t>
      </w:r>
    </w:p>
    <w:p w:rsidR="00ED17F5" w:rsidRPr="0039575E" w:rsidRDefault="00ED17F5" w:rsidP="00ED17F5">
      <w:pPr>
        <w:rPr>
          <w:lang w:val="en-GB"/>
        </w:rPr>
      </w:pPr>
      <w:r w:rsidRPr="0039575E">
        <w:rPr>
          <w:lang w:val="en-GB"/>
        </w:rPr>
        <w:t>The simple programming tool only provide the function of adding the waypoint to the list and save/load the list to/from external file. It can be extended to be more functional by adding waypoints removal and reordering function, simple logical and loop stat</w:t>
      </w:r>
      <w:r>
        <w:rPr>
          <w:lang w:val="en-GB"/>
        </w:rPr>
        <w:t>ements and variable operations.</w:t>
      </w:r>
    </w:p>
    <w:p w:rsidR="00ED17F5" w:rsidRPr="0039575E" w:rsidRDefault="00ED17F5" w:rsidP="00ED17F5">
      <w:pPr>
        <w:pStyle w:val="Heading3"/>
        <w:rPr>
          <w:lang w:val="en-GB"/>
        </w:rPr>
      </w:pPr>
      <w:r w:rsidRPr="0039575E">
        <w:rPr>
          <w:lang w:val="en-GB"/>
        </w:rPr>
        <w:t>Stability of robot motion</w:t>
      </w:r>
    </w:p>
    <w:p w:rsidR="00ED17F5" w:rsidRPr="0039575E" w:rsidRDefault="00ED17F5" w:rsidP="00ED17F5">
      <w:pPr>
        <w:rPr>
          <w:lang w:val="en-GB"/>
        </w:rPr>
      </w:pPr>
      <w:r w:rsidRPr="0039575E">
        <w:rPr>
          <w:lang w:val="en-GB"/>
        </w:rPr>
        <w:t>When using the real robot, protective stops often occur. This is because the robot moves too fast and sometimes it misses the target point. To protect the robot, a protective stop is triggered by itself; then the robot is to be unlocked from its HCI. It is necessary to improve the driver module to avoid the robot from moving fast, stopping heavily and triggering protective stops.</w:t>
      </w:r>
    </w:p>
    <w:p w:rsidR="00ED17F5" w:rsidRPr="0039575E" w:rsidRDefault="00ED17F5" w:rsidP="00ED17F5">
      <w:pPr>
        <w:pStyle w:val="Heading3"/>
        <w:rPr>
          <w:lang w:val="en-GB"/>
        </w:rPr>
      </w:pPr>
      <w:r w:rsidRPr="0039575E">
        <w:rPr>
          <w:lang w:val="en-GB"/>
        </w:rPr>
        <w:t>Compatible with other types of industrial robots</w:t>
      </w:r>
    </w:p>
    <w:p w:rsidR="00ED17F5" w:rsidRPr="0039575E" w:rsidRDefault="00ED17F5" w:rsidP="00ED17F5">
      <w:pPr>
        <w:rPr>
          <w:lang w:val="en-GB"/>
        </w:rPr>
      </w:pPr>
      <w:r w:rsidRPr="0039575E">
        <w:rPr>
          <w:lang w:val="en-GB"/>
        </w:rPr>
        <w:t>This web-based GUI app is compatible to Universal Robots UR5. However, it may also suitable for any type of 6-axis industrial robots or even any robots that using ROS. This product can be splitted into two parts: common part that is same to all robots, and special part that differs to adapt each robot. When adapting a new type of robot, the common part should not change, while the special part can be copied from sample and modified to fit the data and settings of the new robot.</w:t>
      </w:r>
    </w:p>
    <w:p w:rsidR="00ED17F5" w:rsidRPr="0039575E" w:rsidRDefault="00ED17F5" w:rsidP="00ED17F5">
      <w:pPr>
        <w:pStyle w:val="Heading3"/>
        <w:rPr>
          <w:lang w:val="en-GB"/>
        </w:rPr>
      </w:pPr>
      <w:r w:rsidRPr="0039575E">
        <w:rPr>
          <w:lang w:val="en-GB"/>
        </w:rPr>
        <w:t>Make good use of Vue.js</w:t>
      </w:r>
    </w:p>
    <w:p w:rsidR="00DC7EE5" w:rsidRDefault="00ED17F5">
      <w:pPr>
        <w:rPr>
          <w:rFonts w:asciiTheme="majorHAnsi" w:eastAsiaTheme="majorEastAsia" w:hAnsiTheme="majorHAnsi" w:cstheme="majorBidi"/>
          <w:color w:val="6D1D6A" w:themeColor="accent1" w:themeShade="BF"/>
          <w:sz w:val="32"/>
          <w:szCs w:val="32"/>
        </w:rPr>
      </w:pPr>
      <w:r w:rsidRPr="0039575E">
        <w:rPr>
          <w:lang w:val="en-GB"/>
        </w:rPr>
        <w:t>Only part of the code is under Vue.js environment. Putting everything inside the Vue object in app.js file can make good use of Vue.js functionalities and make further coding easier.</w:t>
      </w:r>
      <w:r>
        <w:rPr>
          <w:lang w:val="en-GB"/>
        </w:rPr>
        <w:t xml:space="preserve"> </w:t>
      </w:r>
      <w:bookmarkStart w:id="20" w:name="_Toc503721174"/>
      <w:r w:rsidR="00DC7EE5">
        <w:br w:type="page"/>
      </w:r>
    </w:p>
    <w:p w:rsidR="00B72054" w:rsidRPr="00B72054" w:rsidRDefault="000D472C" w:rsidP="0060610F">
      <w:pPr>
        <w:pStyle w:val="Heading1"/>
        <w:rPr>
          <w:lang w:val="en-GB"/>
        </w:rPr>
      </w:pPr>
      <w:r>
        <w:lastRenderedPageBreak/>
        <w:t>Evaluation</w:t>
      </w:r>
      <w:bookmarkEnd w:id="20"/>
      <w:r w:rsidR="00B72054" w:rsidRPr="00B72054">
        <w:rPr>
          <w:lang w:val="en-GB"/>
        </w:rPr>
        <w:t xml:space="preserve"> </w:t>
      </w:r>
    </w:p>
    <w:p w:rsidR="00B72054" w:rsidRPr="00B72054" w:rsidRDefault="00B72054" w:rsidP="0060610F">
      <w:pPr>
        <w:rPr>
          <w:lang w:val="en-GB"/>
        </w:rPr>
      </w:pPr>
      <w:r>
        <w:t xml:space="preserve">This is not a chapter, and therefore has no number and no paragraphs. </w:t>
      </w:r>
      <w:r w:rsidRPr="00ED17F5">
        <w:rPr>
          <w:lang w:val="en-US"/>
        </w:rPr>
        <w:t xml:space="preserve">Just like the </w:t>
      </w:r>
      <w:r w:rsidRPr="00ED17F5">
        <w:rPr>
          <w:i/>
          <w:iCs/>
          <w:lang w:val="en-US"/>
        </w:rPr>
        <w:t>foreword</w:t>
      </w:r>
      <w:r w:rsidR="00EB1879" w:rsidRPr="00ED17F5">
        <w:rPr>
          <w:lang w:val="en-US"/>
        </w:rPr>
        <w:t xml:space="preserve"> the evaluation is</w:t>
      </w:r>
      <w:r w:rsidRPr="00ED17F5">
        <w:rPr>
          <w:lang w:val="en-US"/>
        </w:rPr>
        <w:t xml:space="preserve"> </w:t>
      </w:r>
      <w:r w:rsidR="00EB1879" w:rsidRPr="00ED17F5">
        <w:rPr>
          <w:lang w:val="en-US"/>
        </w:rPr>
        <w:t xml:space="preserve">a </w:t>
      </w:r>
      <w:r w:rsidRPr="00ED17F5">
        <w:rPr>
          <w:lang w:val="en-US"/>
        </w:rPr>
        <w:t>person</w:t>
      </w:r>
      <w:r w:rsidR="00EB1879" w:rsidRPr="00ED17F5">
        <w:rPr>
          <w:lang w:val="en-US"/>
        </w:rPr>
        <w:t>al part of the report</w:t>
      </w:r>
      <w:r w:rsidRPr="00ED17F5">
        <w:rPr>
          <w:lang w:val="en-US"/>
        </w:rPr>
        <w:t xml:space="preserve"> and you </w:t>
      </w:r>
      <w:r w:rsidR="00EB1879" w:rsidRPr="00ED17F5">
        <w:rPr>
          <w:lang w:val="en-US"/>
        </w:rPr>
        <w:t xml:space="preserve">can write </w:t>
      </w:r>
      <w:r w:rsidRPr="00ED17F5">
        <w:rPr>
          <w:lang w:val="en-US"/>
        </w:rPr>
        <w:t xml:space="preserve">this component </w:t>
      </w:r>
      <w:r w:rsidR="00EB1879" w:rsidRPr="00ED17F5">
        <w:rPr>
          <w:lang w:val="en-US"/>
        </w:rPr>
        <w:t>also in th</w:t>
      </w:r>
      <w:r w:rsidRPr="00ED17F5">
        <w:rPr>
          <w:lang w:val="en-US"/>
        </w:rPr>
        <w:t xml:space="preserve">e </w:t>
      </w:r>
      <w:r w:rsidR="00EB1879" w:rsidRPr="00ED17F5">
        <w:rPr>
          <w:lang w:val="en-US"/>
        </w:rPr>
        <w:t>‘</w:t>
      </w:r>
      <w:r w:rsidRPr="00ED17F5">
        <w:rPr>
          <w:lang w:val="en-US"/>
        </w:rPr>
        <w:t>I</w:t>
      </w:r>
      <w:r w:rsidR="00EB1879" w:rsidRPr="00ED17F5">
        <w:rPr>
          <w:lang w:val="en-US"/>
        </w:rPr>
        <w:t>’</w:t>
      </w:r>
      <w:r w:rsidRPr="00ED17F5">
        <w:rPr>
          <w:lang w:val="en-US"/>
        </w:rPr>
        <w:t xml:space="preserve">-shape. </w:t>
      </w:r>
      <w:r w:rsidR="00EB1879">
        <w:t xml:space="preserve">You reflect on the </w:t>
      </w:r>
      <w:r>
        <w:t xml:space="preserve"> experiences </w:t>
      </w:r>
      <w:r w:rsidR="00EB1879">
        <w:t xml:space="preserve">you have had during the </w:t>
      </w:r>
      <w:r w:rsidR="00084F95">
        <w:t>assignment</w:t>
      </w:r>
      <w:r>
        <w:t xml:space="preserve">. </w:t>
      </w:r>
      <w:r w:rsidR="00EB1879">
        <w:t>You o</w:t>
      </w:r>
      <w:r>
        <w:t xml:space="preserve">versee the whole journey and you discuss what you've learned. You </w:t>
      </w:r>
      <w:r w:rsidR="00EB1879">
        <w:t xml:space="preserve">describe </w:t>
      </w:r>
      <w:r>
        <w:t>what you've found and what you remember</w:t>
      </w:r>
      <w:r w:rsidR="00EB1879">
        <w:t xml:space="preserve"> as your</w:t>
      </w:r>
      <w:r>
        <w:t xml:space="preserve"> most "teachable moments" , i.e.: </w:t>
      </w:r>
      <w:r w:rsidR="00EB1879">
        <w:t>w</w:t>
      </w:r>
      <w:r>
        <w:t>hen did the error</w:t>
      </w:r>
      <w:r w:rsidR="00EB1879">
        <w:t>(s) or problem(s)</w:t>
      </w:r>
      <w:r>
        <w:t xml:space="preserve"> </w:t>
      </w:r>
      <w:r w:rsidR="00EB1879">
        <w:t xml:space="preserve">occur </w:t>
      </w:r>
      <w:r>
        <w:t xml:space="preserve">and why; especially how you've solved </w:t>
      </w:r>
      <w:r w:rsidR="00D36E4E">
        <w:t>the problems.</w:t>
      </w:r>
    </w:p>
    <w:p w:rsidR="00B72054" w:rsidRPr="00B72054" w:rsidRDefault="00EB1879" w:rsidP="0060610F">
      <w:pPr>
        <w:rPr>
          <w:lang w:val="en-GB"/>
        </w:rPr>
      </w:pPr>
      <w:r w:rsidRPr="00B75C16">
        <w:rPr>
          <w:lang w:val="en-US"/>
        </w:rPr>
        <w:t>T</w:t>
      </w:r>
      <w:r w:rsidR="00B72054" w:rsidRPr="00B75C16">
        <w:rPr>
          <w:lang w:val="en-US"/>
        </w:rPr>
        <w:t xml:space="preserve">his is not the place to settle outstanding accounts. </w:t>
      </w:r>
      <w:r w:rsidR="00B72054">
        <w:t xml:space="preserve">But suppose there </w:t>
      </w:r>
      <w:r>
        <w:t>wa</w:t>
      </w:r>
      <w:r w:rsidR="00B72054">
        <w:t>s a profound reorganization at your Department, where many people are transferred or dismissed, then of course this influenced your work, and you need to mention th</w:t>
      </w:r>
      <w:r>
        <w:t>is</w:t>
      </w:r>
      <w:r w:rsidR="00B72054">
        <w:t>. But do this carefully, without recriminations.</w:t>
      </w:r>
    </w:p>
    <w:bookmarkStart w:id="21" w:name="_Toc503721175" w:displacedByCustomXml="next"/>
    <w:sdt>
      <w:sdtPr>
        <w:id w:val="-1645727024"/>
        <w:docPartObj>
          <w:docPartGallery w:val="Bibliographies"/>
          <w:docPartUnique/>
        </w:docPartObj>
      </w:sdtPr>
      <w:sdtEndPr>
        <w:rPr>
          <w:rFonts w:asciiTheme="minorHAnsi" w:eastAsiaTheme="minorEastAsia" w:hAnsiTheme="minorHAnsi" w:cstheme="minorBidi"/>
          <w:color w:val="auto"/>
          <w:sz w:val="22"/>
          <w:szCs w:val="22"/>
        </w:rPr>
      </w:sdtEndPr>
      <w:sdtContent>
        <w:p w:rsidR="00D308BD" w:rsidRPr="00D308BD" w:rsidRDefault="00D308BD">
          <w:pPr>
            <w:pStyle w:val="Heading1"/>
            <w:rPr>
              <w:lang w:val="en-US"/>
            </w:rPr>
          </w:pPr>
          <w:r w:rsidRPr="00D308BD">
            <w:rPr>
              <w:lang w:val="en-US"/>
            </w:rPr>
            <w:t>References</w:t>
          </w:r>
          <w:bookmarkEnd w:id="21"/>
        </w:p>
        <w:sdt>
          <w:sdtPr>
            <w:id w:val="-573587230"/>
            <w:bibliography/>
          </w:sdtPr>
          <w:sdtContent>
            <w:p w:rsidR="00D308BD" w:rsidRDefault="00D308BD" w:rsidP="00D308BD">
              <w:pPr>
                <w:pStyle w:val="Bibliography"/>
                <w:ind w:left="720" w:hanging="720"/>
                <w:rPr>
                  <w:noProof/>
                  <w:sz w:val="24"/>
                  <w:szCs w:val="24"/>
                  <w:lang w:val="en-US"/>
                </w:rPr>
              </w:pPr>
              <w:r>
                <w:rPr>
                  <w:noProof/>
                </w:rPr>
                <w:fldChar w:fldCharType="begin"/>
              </w:r>
              <w:r w:rsidRPr="00D308BD">
                <w:rPr>
                  <w:noProof/>
                  <w:lang w:val="en-US"/>
                </w:rPr>
                <w:instrText xml:space="preserve"> BIBLIOGRAPHY \l 1043 \f 1033 </w:instrText>
              </w:r>
              <w:r>
                <w:rPr>
                  <w:noProof/>
                </w:rPr>
                <w:fldChar w:fldCharType="separate"/>
              </w:r>
              <w:r>
                <w:rPr>
                  <w:i/>
                  <w:iCs/>
                  <w:noProof/>
                  <w:lang w:val="en-US"/>
                </w:rPr>
                <w:t>About ROS</w:t>
              </w:r>
              <w:r>
                <w:rPr>
                  <w:noProof/>
                  <w:lang w:val="en-US"/>
                </w:rPr>
                <w:t>. (n.d.). Retrieved from ROS.org: http://www.ros.org/about-ros/</w:t>
              </w:r>
            </w:p>
            <w:p w:rsidR="00D308BD" w:rsidRPr="00D308BD" w:rsidRDefault="00D308BD" w:rsidP="00D308BD">
              <w:r>
                <w:rPr>
                  <w:noProof/>
                </w:rPr>
                <w:fldChar w:fldCharType="end"/>
              </w:r>
            </w:p>
          </w:sdtContent>
        </w:sdt>
      </w:sdtContent>
    </w:sdt>
    <w:p w:rsidR="00B72054" w:rsidRPr="00B72054" w:rsidRDefault="00B72054" w:rsidP="0060610F">
      <w:pPr>
        <w:pStyle w:val="Heading1"/>
        <w:rPr>
          <w:lang w:val="en-GB"/>
        </w:rPr>
      </w:pPr>
      <w:bookmarkStart w:id="22" w:name="_Toc503721176"/>
      <w:r w:rsidRPr="00BA6FC2">
        <w:rPr>
          <w:lang w:val="en-US"/>
        </w:rPr>
        <w:t>A</w:t>
      </w:r>
      <w:r w:rsidR="000D472C" w:rsidRPr="00BA6FC2">
        <w:rPr>
          <w:lang w:val="en-US"/>
        </w:rPr>
        <w:t>ttachments</w:t>
      </w:r>
      <w:bookmarkEnd w:id="22"/>
      <w:r w:rsidRPr="00B72054">
        <w:rPr>
          <w:lang w:val="en-GB"/>
        </w:rPr>
        <w:t xml:space="preserve"> </w:t>
      </w:r>
    </w:p>
    <w:p w:rsidR="000D472C" w:rsidRPr="00B72054" w:rsidRDefault="00B72054" w:rsidP="0060610F">
      <w:pPr>
        <w:rPr>
          <w:lang w:val="en-GB"/>
        </w:rPr>
      </w:pPr>
      <w:r w:rsidRPr="00BA6FC2">
        <w:rPr>
          <w:lang w:val="en-US"/>
        </w:rPr>
        <w:t xml:space="preserve">All attachments are numbered with Roman numerals or with capital letters, and have an informative. </w:t>
      </w:r>
      <w:r>
        <w:t xml:space="preserve">The information in an annex supplements the </w:t>
      </w:r>
      <w:r w:rsidR="007D60B0">
        <w:t>report</w:t>
      </w:r>
      <w:r>
        <w:t xml:space="preserve">, but the </w:t>
      </w:r>
      <w:r w:rsidR="007D60B0">
        <w:t xml:space="preserve">reader must be able to read the main report (the report without the attachments) </w:t>
      </w:r>
      <w:r>
        <w:t>completely independent</w:t>
      </w:r>
      <w:r w:rsidR="007D60B0">
        <w:t>ly of the attachments</w:t>
      </w:r>
      <w:r>
        <w:t>.</w:t>
      </w:r>
    </w:p>
    <w:p w:rsidR="007D60B0" w:rsidRPr="00ED17F5" w:rsidRDefault="007E37CA" w:rsidP="0060610F">
      <w:pPr>
        <w:rPr>
          <w:lang w:val="en-US"/>
        </w:rPr>
      </w:pPr>
      <w:r>
        <w:rPr>
          <w:lang w:val="en-GB"/>
        </w:rPr>
        <w:t>One of the</w:t>
      </w:r>
      <w:r w:rsidR="00B72054" w:rsidRPr="00ED17F5">
        <w:rPr>
          <w:lang w:val="en-US"/>
        </w:rPr>
        <w:t xml:space="preserve"> attachment</w:t>
      </w:r>
      <w:r w:rsidRPr="00ED17F5">
        <w:rPr>
          <w:lang w:val="en-US"/>
        </w:rPr>
        <w:t>s</w:t>
      </w:r>
      <w:r w:rsidR="00B72054" w:rsidRPr="00ED17F5">
        <w:rPr>
          <w:lang w:val="en-US"/>
        </w:rPr>
        <w:t xml:space="preserve"> of your </w:t>
      </w:r>
      <w:r w:rsidRPr="00ED17F5">
        <w:rPr>
          <w:lang w:val="en-US"/>
        </w:rPr>
        <w:t>report</w:t>
      </w:r>
      <w:r w:rsidR="000D472C" w:rsidRPr="00ED17F5">
        <w:rPr>
          <w:lang w:val="en-US"/>
        </w:rPr>
        <w:t xml:space="preserve"> can be </w:t>
      </w:r>
      <w:r w:rsidR="00B72054" w:rsidRPr="00ED17F5">
        <w:rPr>
          <w:lang w:val="en-US"/>
        </w:rPr>
        <w:t xml:space="preserve">your </w:t>
      </w:r>
      <w:r w:rsidR="00084F95" w:rsidRPr="00ED17F5">
        <w:rPr>
          <w:i/>
          <w:lang w:val="en-US"/>
        </w:rPr>
        <w:t>Assignment</w:t>
      </w:r>
      <w:r w:rsidR="007D60B0" w:rsidRPr="00ED17F5">
        <w:rPr>
          <w:i/>
          <w:lang w:val="en-US"/>
        </w:rPr>
        <w:t xml:space="preserve"> </w:t>
      </w:r>
      <w:r w:rsidR="00B72054" w:rsidRPr="00ED17F5">
        <w:rPr>
          <w:i/>
          <w:iCs/>
          <w:lang w:val="en-US"/>
        </w:rPr>
        <w:t>Plan.</w:t>
      </w:r>
    </w:p>
    <w:p w:rsidR="00B240A1" w:rsidRPr="00D964C4" w:rsidRDefault="00B72054" w:rsidP="0060610F">
      <w:pPr>
        <w:rPr>
          <w:rFonts w:eastAsia="Calibri"/>
          <w:lang w:val="en-GB" w:eastAsia="en-US"/>
        </w:rPr>
      </w:pPr>
      <w:r>
        <w:t xml:space="preserve">During the </w:t>
      </w:r>
      <w:r w:rsidR="00084F95">
        <w:t>assignment</w:t>
      </w:r>
      <w:r w:rsidR="00CE2D97">
        <w:t xml:space="preserve"> you probably </w:t>
      </w:r>
      <w:r>
        <w:t>write a large numb</w:t>
      </w:r>
      <w:r w:rsidR="000D472C">
        <w:t xml:space="preserve">er of documents for the company. </w:t>
      </w:r>
      <w:r>
        <w:t xml:space="preserve">It is expressly not intended </w:t>
      </w:r>
      <w:r w:rsidR="00CE2D97">
        <w:t>th</w:t>
      </w:r>
      <w:r>
        <w:t xml:space="preserve">at </w:t>
      </w:r>
      <w:r w:rsidR="007D60B0">
        <w:t>these documents are</w:t>
      </w:r>
      <w:r w:rsidR="00CE2D97">
        <w:t>,</w:t>
      </w:r>
      <w:r w:rsidR="007D60B0">
        <w:t xml:space="preserve"> </w:t>
      </w:r>
      <w:r>
        <w:t>all in their entirety</w:t>
      </w:r>
      <w:r w:rsidR="00CE2D97">
        <w:t>,</w:t>
      </w:r>
      <w:r>
        <w:t xml:space="preserve"> </w:t>
      </w:r>
      <w:r w:rsidR="007D60B0">
        <w:t>part of t</w:t>
      </w:r>
      <w:r>
        <w:t xml:space="preserve">he </w:t>
      </w:r>
      <w:r>
        <w:rPr>
          <w:i/>
          <w:iCs/>
        </w:rPr>
        <w:t>attachments</w:t>
      </w:r>
      <w:r>
        <w:t xml:space="preserve">. Include only documents or portions </w:t>
      </w:r>
      <w:r w:rsidR="007D60B0">
        <w:t xml:space="preserve">of documents </w:t>
      </w:r>
      <w:r>
        <w:t>that are relevant for the reader who wish</w:t>
      </w:r>
      <w:r w:rsidR="007D60B0">
        <w:t>es to read</w:t>
      </w:r>
      <w:r>
        <w:t xml:space="preserve"> additional information.</w:t>
      </w:r>
    </w:p>
    <w:p w:rsidR="00B240A1" w:rsidRPr="00D964C4" w:rsidRDefault="0039575E" w:rsidP="0060610F">
      <w:pPr>
        <w:rPr>
          <w:rFonts w:eastAsia="Calibri"/>
          <w:lang w:val="en-GB" w:eastAsia="en-US"/>
        </w:rPr>
      </w:pPr>
      <w:r w:rsidRPr="00D964C4">
        <w:rPr>
          <w:rFonts w:eastAsia="Calibri"/>
          <w:noProof/>
        </w:rPr>
        <w:lastRenderedPageBreak/>
        <w:drawing>
          <wp:inline distT="0" distB="0" distL="0" distR="0">
            <wp:extent cx="2857500" cy="3876675"/>
            <wp:effectExtent l="0" t="0" r="0" b="0"/>
            <wp:docPr id="2" name="Afbeelding 3" descr="C:\Users\871282\Pictures\rail_jpg_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C:\Users\871282\Pictures\rail_jpg_displ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3876675"/>
                    </a:xfrm>
                    <a:prstGeom prst="rect">
                      <a:avLst/>
                    </a:prstGeom>
                    <a:noFill/>
                    <a:ln>
                      <a:noFill/>
                    </a:ln>
                  </pic:spPr>
                </pic:pic>
              </a:graphicData>
            </a:graphic>
          </wp:inline>
        </w:drawing>
      </w:r>
    </w:p>
    <w:p w:rsidR="00B240A1" w:rsidRPr="00D964C4" w:rsidRDefault="00B240A1" w:rsidP="0060610F">
      <w:pPr>
        <w:rPr>
          <w:rFonts w:eastAsia="Calibri"/>
          <w:lang w:val="en-GB" w:eastAsia="en-US"/>
        </w:rPr>
      </w:pPr>
    </w:p>
    <w:sectPr w:rsidR="00B240A1" w:rsidRPr="00D964C4" w:rsidSect="003411B7">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8B5" w:rsidRDefault="004C58B5" w:rsidP="0060610F">
      <w:r>
        <w:separator/>
      </w:r>
    </w:p>
  </w:endnote>
  <w:endnote w:type="continuationSeparator" w:id="0">
    <w:p w:rsidR="004C58B5" w:rsidRDefault="004C58B5" w:rsidP="0060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ymbolMT">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910678"/>
      <w:docPartObj>
        <w:docPartGallery w:val="Page Numbers (Bottom of Page)"/>
        <w:docPartUnique/>
      </w:docPartObj>
    </w:sdtPr>
    <w:sdtContent>
      <w:sdt>
        <w:sdtPr>
          <w:id w:val="-1705238520"/>
          <w:docPartObj>
            <w:docPartGallery w:val="Page Numbers (Top of Page)"/>
            <w:docPartUnique/>
          </w:docPartObj>
        </w:sdtPr>
        <w:sdtContent>
          <w:p w:rsidR="003E1BFB" w:rsidRDefault="003E1BFB">
            <w:pPr>
              <w:pStyle w:val="Footer"/>
            </w:pPr>
            <w:r w:rsidRPr="00E40451">
              <w:t xml:space="preserve">Page </w:t>
            </w:r>
            <w:r w:rsidRPr="00E40451">
              <w:rPr>
                <w:bCs/>
                <w:sz w:val="24"/>
                <w:szCs w:val="24"/>
              </w:rPr>
              <w:fldChar w:fldCharType="begin"/>
            </w:r>
            <w:r w:rsidRPr="00E40451">
              <w:rPr>
                <w:bCs/>
              </w:rPr>
              <w:instrText xml:space="preserve"> PAGE </w:instrText>
            </w:r>
            <w:r w:rsidRPr="00E40451">
              <w:rPr>
                <w:bCs/>
                <w:sz w:val="24"/>
                <w:szCs w:val="24"/>
              </w:rPr>
              <w:fldChar w:fldCharType="separate"/>
            </w:r>
            <w:r w:rsidR="00AD3E61">
              <w:rPr>
                <w:bCs/>
                <w:noProof/>
              </w:rPr>
              <w:t>2</w:t>
            </w:r>
            <w:r w:rsidRPr="00E40451">
              <w:rPr>
                <w:bCs/>
                <w:sz w:val="24"/>
                <w:szCs w:val="24"/>
              </w:rPr>
              <w:fldChar w:fldCharType="end"/>
            </w:r>
            <w:r w:rsidRPr="00E40451">
              <w:t xml:space="preserve"> of </w:t>
            </w:r>
            <w:r>
              <w:rPr>
                <w:bCs/>
                <w:sz w:val="24"/>
                <w:szCs w:val="24"/>
              </w:rPr>
              <w:fldChar w:fldCharType="begin"/>
            </w:r>
            <w:r>
              <w:rPr>
                <w:bCs/>
                <w:sz w:val="24"/>
                <w:szCs w:val="24"/>
              </w:rPr>
              <w:instrText xml:space="preserve"> SECTIONPAGES  </w:instrText>
            </w:r>
            <w:r>
              <w:rPr>
                <w:bCs/>
                <w:sz w:val="24"/>
                <w:szCs w:val="24"/>
              </w:rPr>
              <w:fldChar w:fldCharType="separate"/>
            </w:r>
            <w:r w:rsidR="00AD3E61">
              <w:rPr>
                <w:bCs/>
                <w:noProof/>
                <w:sz w:val="24"/>
                <w:szCs w:val="24"/>
              </w:rPr>
              <w:t>10</w:t>
            </w:r>
            <w:r>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8B5" w:rsidRDefault="004C58B5" w:rsidP="0060610F">
      <w:r>
        <w:separator/>
      </w:r>
    </w:p>
  </w:footnote>
  <w:footnote w:type="continuationSeparator" w:id="0">
    <w:p w:rsidR="004C58B5" w:rsidRDefault="004C58B5" w:rsidP="00606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D3DA6"/>
    <w:multiLevelType w:val="hybridMultilevel"/>
    <w:tmpl w:val="241CA7E6"/>
    <w:lvl w:ilvl="0" w:tplc="AEAA4376">
      <w:start w:val="1"/>
      <w:numFmt w:val="bullet"/>
      <w:pStyle w:val="ListParagraph"/>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93E25B9"/>
    <w:multiLevelType w:val="hybridMultilevel"/>
    <w:tmpl w:val="BF6058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D177F5"/>
    <w:multiLevelType w:val="hybridMultilevel"/>
    <w:tmpl w:val="3A1A568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0772636"/>
    <w:multiLevelType w:val="hybridMultilevel"/>
    <w:tmpl w:val="1D86EF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F05CC8"/>
    <w:multiLevelType w:val="hybridMultilevel"/>
    <w:tmpl w:val="3BAA4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5C70B01"/>
    <w:multiLevelType w:val="hybridMultilevel"/>
    <w:tmpl w:val="B08443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125936"/>
    <w:multiLevelType w:val="hybridMultilevel"/>
    <w:tmpl w:val="2F82E6C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7E33612"/>
    <w:multiLevelType w:val="hybridMultilevel"/>
    <w:tmpl w:val="FE20C9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10175CB"/>
    <w:multiLevelType w:val="multilevel"/>
    <w:tmpl w:val="367CAAC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F1463D"/>
    <w:multiLevelType w:val="hybridMultilevel"/>
    <w:tmpl w:val="AE5A2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B761C8"/>
    <w:multiLevelType w:val="hybridMultilevel"/>
    <w:tmpl w:val="2E0E2312"/>
    <w:lvl w:ilvl="0" w:tplc="CC265E64">
      <w:start w:val="1"/>
      <w:numFmt w:val="decimal"/>
      <w:pStyle w:val="Codes"/>
      <w:lvlText w:val="%1"/>
      <w:lvlJc w:val="right"/>
      <w:pPr>
        <w:ind w:left="726" w:hanging="360"/>
      </w:pPr>
      <w:rPr>
        <w:rFonts w:hint="eastAsia"/>
      </w:rPr>
    </w:lvl>
    <w:lvl w:ilvl="1" w:tplc="04130019" w:tentative="1">
      <w:start w:val="1"/>
      <w:numFmt w:val="lowerLetter"/>
      <w:lvlText w:val="%2."/>
      <w:lvlJc w:val="left"/>
      <w:pPr>
        <w:ind w:left="1446" w:hanging="360"/>
      </w:pPr>
    </w:lvl>
    <w:lvl w:ilvl="2" w:tplc="0413001B" w:tentative="1">
      <w:start w:val="1"/>
      <w:numFmt w:val="lowerRoman"/>
      <w:lvlText w:val="%3."/>
      <w:lvlJc w:val="right"/>
      <w:pPr>
        <w:ind w:left="2166" w:hanging="180"/>
      </w:pPr>
    </w:lvl>
    <w:lvl w:ilvl="3" w:tplc="0413000F" w:tentative="1">
      <w:start w:val="1"/>
      <w:numFmt w:val="decimal"/>
      <w:lvlText w:val="%4."/>
      <w:lvlJc w:val="left"/>
      <w:pPr>
        <w:ind w:left="2886" w:hanging="360"/>
      </w:pPr>
    </w:lvl>
    <w:lvl w:ilvl="4" w:tplc="04130019" w:tentative="1">
      <w:start w:val="1"/>
      <w:numFmt w:val="lowerLetter"/>
      <w:lvlText w:val="%5."/>
      <w:lvlJc w:val="left"/>
      <w:pPr>
        <w:ind w:left="3606" w:hanging="360"/>
      </w:pPr>
    </w:lvl>
    <w:lvl w:ilvl="5" w:tplc="0413001B" w:tentative="1">
      <w:start w:val="1"/>
      <w:numFmt w:val="lowerRoman"/>
      <w:lvlText w:val="%6."/>
      <w:lvlJc w:val="right"/>
      <w:pPr>
        <w:ind w:left="4326" w:hanging="180"/>
      </w:pPr>
    </w:lvl>
    <w:lvl w:ilvl="6" w:tplc="0413000F" w:tentative="1">
      <w:start w:val="1"/>
      <w:numFmt w:val="decimal"/>
      <w:lvlText w:val="%7."/>
      <w:lvlJc w:val="left"/>
      <w:pPr>
        <w:ind w:left="5046" w:hanging="360"/>
      </w:pPr>
    </w:lvl>
    <w:lvl w:ilvl="7" w:tplc="04130019" w:tentative="1">
      <w:start w:val="1"/>
      <w:numFmt w:val="lowerLetter"/>
      <w:lvlText w:val="%8."/>
      <w:lvlJc w:val="left"/>
      <w:pPr>
        <w:ind w:left="5766" w:hanging="360"/>
      </w:pPr>
    </w:lvl>
    <w:lvl w:ilvl="8" w:tplc="0413001B" w:tentative="1">
      <w:start w:val="1"/>
      <w:numFmt w:val="lowerRoman"/>
      <w:lvlText w:val="%9."/>
      <w:lvlJc w:val="right"/>
      <w:pPr>
        <w:ind w:left="6486" w:hanging="180"/>
      </w:pPr>
    </w:lvl>
  </w:abstractNum>
  <w:abstractNum w:abstractNumId="12" w15:restartNumberingAfterBreak="0">
    <w:nsid w:val="44F24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E50438"/>
    <w:multiLevelType w:val="multilevel"/>
    <w:tmpl w:val="9D4ACCA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E5A18F4"/>
    <w:multiLevelType w:val="hybridMultilevel"/>
    <w:tmpl w:val="EDB023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1B4244A"/>
    <w:multiLevelType w:val="hybridMultilevel"/>
    <w:tmpl w:val="BE182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5E74632"/>
    <w:multiLevelType w:val="hybridMultilevel"/>
    <w:tmpl w:val="47AE42CC"/>
    <w:lvl w:ilvl="0" w:tplc="40D82084">
      <w:start w:val="1"/>
      <w:numFmt w:val="decimal"/>
      <w:lvlText w:val="%1"/>
      <w:lvlJc w:val="left"/>
      <w:pPr>
        <w:ind w:left="786" w:hanging="360"/>
      </w:pPr>
      <w:rPr>
        <w:rFonts w:hint="eastAsia"/>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7" w15:restartNumberingAfterBreak="0">
    <w:nsid w:val="57120F0F"/>
    <w:multiLevelType w:val="hybridMultilevel"/>
    <w:tmpl w:val="1B34F44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B16764"/>
    <w:multiLevelType w:val="hybridMultilevel"/>
    <w:tmpl w:val="379479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FCC671A"/>
    <w:multiLevelType w:val="hybridMultilevel"/>
    <w:tmpl w:val="587862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6BCA72FE"/>
    <w:multiLevelType w:val="hybridMultilevel"/>
    <w:tmpl w:val="A5B23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32D5CD9"/>
    <w:multiLevelType w:val="hybridMultilevel"/>
    <w:tmpl w:val="0EE48D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532402D"/>
    <w:multiLevelType w:val="hybridMultilevel"/>
    <w:tmpl w:val="73E20F1A"/>
    <w:lvl w:ilvl="0" w:tplc="04130001">
      <w:start w:val="1"/>
      <w:numFmt w:val="bullet"/>
      <w:lvlText w:val=""/>
      <w:lvlJc w:val="left"/>
      <w:pPr>
        <w:ind w:left="810" w:hanging="360"/>
      </w:pPr>
      <w:rPr>
        <w:rFonts w:ascii="Symbol" w:hAnsi="Symbol" w:hint="default"/>
      </w:rPr>
    </w:lvl>
    <w:lvl w:ilvl="1" w:tplc="04130003" w:tentative="1">
      <w:start w:val="1"/>
      <w:numFmt w:val="bullet"/>
      <w:lvlText w:val="o"/>
      <w:lvlJc w:val="left"/>
      <w:pPr>
        <w:ind w:left="1530" w:hanging="360"/>
      </w:pPr>
      <w:rPr>
        <w:rFonts w:ascii="Courier New" w:hAnsi="Courier New" w:cs="Courier New" w:hint="default"/>
      </w:rPr>
    </w:lvl>
    <w:lvl w:ilvl="2" w:tplc="04130005" w:tentative="1">
      <w:start w:val="1"/>
      <w:numFmt w:val="bullet"/>
      <w:lvlText w:val=""/>
      <w:lvlJc w:val="left"/>
      <w:pPr>
        <w:ind w:left="2250" w:hanging="360"/>
      </w:pPr>
      <w:rPr>
        <w:rFonts w:ascii="Wingdings" w:hAnsi="Wingdings" w:hint="default"/>
      </w:rPr>
    </w:lvl>
    <w:lvl w:ilvl="3" w:tplc="04130001" w:tentative="1">
      <w:start w:val="1"/>
      <w:numFmt w:val="bullet"/>
      <w:lvlText w:val=""/>
      <w:lvlJc w:val="left"/>
      <w:pPr>
        <w:ind w:left="2970" w:hanging="360"/>
      </w:pPr>
      <w:rPr>
        <w:rFonts w:ascii="Symbol" w:hAnsi="Symbol" w:hint="default"/>
      </w:rPr>
    </w:lvl>
    <w:lvl w:ilvl="4" w:tplc="04130003" w:tentative="1">
      <w:start w:val="1"/>
      <w:numFmt w:val="bullet"/>
      <w:lvlText w:val="o"/>
      <w:lvlJc w:val="left"/>
      <w:pPr>
        <w:ind w:left="3690" w:hanging="360"/>
      </w:pPr>
      <w:rPr>
        <w:rFonts w:ascii="Courier New" w:hAnsi="Courier New" w:cs="Courier New" w:hint="default"/>
      </w:rPr>
    </w:lvl>
    <w:lvl w:ilvl="5" w:tplc="04130005" w:tentative="1">
      <w:start w:val="1"/>
      <w:numFmt w:val="bullet"/>
      <w:lvlText w:val=""/>
      <w:lvlJc w:val="left"/>
      <w:pPr>
        <w:ind w:left="4410" w:hanging="360"/>
      </w:pPr>
      <w:rPr>
        <w:rFonts w:ascii="Wingdings" w:hAnsi="Wingdings" w:hint="default"/>
      </w:rPr>
    </w:lvl>
    <w:lvl w:ilvl="6" w:tplc="04130001" w:tentative="1">
      <w:start w:val="1"/>
      <w:numFmt w:val="bullet"/>
      <w:lvlText w:val=""/>
      <w:lvlJc w:val="left"/>
      <w:pPr>
        <w:ind w:left="5130" w:hanging="360"/>
      </w:pPr>
      <w:rPr>
        <w:rFonts w:ascii="Symbol" w:hAnsi="Symbol" w:hint="default"/>
      </w:rPr>
    </w:lvl>
    <w:lvl w:ilvl="7" w:tplc="04130003" w:tentative="1">
      <w:start w:val="1"/>
      <w:numFmt w:val="bullet"/>
      <w:lvlText w:val="o"/>
      <w:lvlJc w:val="left"/>
      <w:pPr>
        <w:ind w:left="5850" w:hanging="360"/>
      </w:pPr>
      <w:rPr>
        <w:rFonts w:ascii="Courier New" w:hAnsi="Courier New" w:cs="Courier New" w:hint="default"/>
      </w:rPr>
    </w:lvl>
    <w:lvl w:ilvl="8" w:tplc="04130005" w:tentative="1">
      <w:start w:val="1"/>
      <w:numFmt w:val="bullet"/>
      <w:lvlText w:val=""/>
      <w:lvlJc w:val="left"/>
      <w:pPr>
        <w:ind w:left="6570" w:hanging="360"/>
      </w:pPr>
      <w:rPr>
        <w:rFonts w:ascii="Wingdings" w:hAnsi="Wingdings" w:hint="default"/>
      </w:rPr>
    </w:lvl>
  </w:abstractNum>
  <w:abstractNum w:abstractNumId="23" w15:restartNumberingAfterBreak="0">
    <w:nsid w:val="780117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1B2712"/>
    <w:multiLevelType w:val="multilevel"/>
    <w:tmpl w:val="31BA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666F70"/>
    <w:multiLevelType w:val="multilevel"/>
    <w:tmpl w:val="3650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25"/>
  </w:num>
  <w:num w:numId="4">
    <w:abstractNumId w:val="1"/>
  </w:num>
  <w:num w:numId="5">
    <w:abstractNumId w:val="17"/>
  </w:num>
  <w:num w:numId="6">
    <w:abstractNumId w:val="4"/>
  </w:num>
  <w:num w:numId="7">
    <w:abstractNumId w:val="19"/>
  </w:num>
  <w:num w:numId="8">
    <w:abstractNumId w:val="24"/>
  </w:num>
  <w:num w:numId="9">
    <w:abstractNumId w:val="8"/>
  </w:num>
  <w:num w:numId="10">
    <w:abstractNumId w:val="3"/>
  </w:num>
  <w:num w:numId="11">
    <w:abstractNumId w:val="18"/>
  </w:num>
  <w:num w:numId="12">
    <w:abstractNumId w:val="6"/>
  </w:num>
  <w:num w:numId="13">
    <w:abstractNumId w:val="5"/>
  </w:num>
  <w:num w:numId="14">
    <w:abstractNumId w:val="22"/>
  </w:num>
  <w:num w:numId="15">
    <w:abstractNumId w:val="10"/>
  </w:num>
  <w:num w:numId="16">
    <w:abstractNumId w:val="16"/>
  </w:num>
  <w:num w:numId="17">
    <w:abstractNumId w:val="11"/>
  </w:num>
  <w:num w:numId="18">
    <w:abstractNumId w:val="11"/>
    <w:lvlOverride w:ilvl="0">
      <w:startOverride w:val="1"/>
    </w:lvlOverride>
  </w:num>
  <w:num w:numId="19">
    <w:abstractNumId w:val="15"/>
  </w:num>
  <w:num w:numId="20">
    <w:abstractNumId w:val="12"/>
  </w:num>
  <w:num w:numId="21">
    <w:abstractNumId w:val="23"/>
  </w:num>
  <w:num w:numId="22">
    <w:abstractNumId w:val="0"/>
  </w:num>
  <w:num w:numId="23">
    <w:abstractNumId w:val="9"/>
  </w:num>
  <w:num w:numId="24">
    <w:abstractNumId w:val="2"/>
  </w:num>
  <w:num w:numId="25">
    <w:abstractNumId w:val="20"/>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90"/>
    <w:rsid w:val="00010635"/>
    <w:rsid w:val="00012AE8"/>
    <w:rsid w:val="00026745"/>
    <w:rsid w:val="00035EE4"/>
    <w:rsid w:val="000419D8"/>
    <w:rsid w:val="00050E8A"/>
    <w:rsid w:val="000613F2"/>
    <w:rsid w:val="000737BE"/>
    <w:rsid w:val="00080738"/>
    <w:rsid w:val="00080A20"/>
    <w:rsid w:val="0008445A"/>
    <w:rsid w:val="00084F95"/>
    <w:rsid w:val="00090434"/>
    <w:rsid w:val="00092BE4"/>
    <w:rsid w:val="000A6A7A"/>
    <w:rsid w:val="000B15D0"/>
    <w:rsid w:val="000C0D8C"/>
    <w:rsid w:val="000D472C"/>
    <w:rsid w:val="000E6B6F"/>
    <w:rsid w:val="000E7F0B"/>
    <w:rsid w:val="00102F85"/>
    <w:rsid w:val="001151FC"/>
    <w:rsid w:val="001338D5"/>
    <w:rsid w:val="00135E33"/>
    <w:rsid w:val="0013612B"/>
    <w:rsid w:val="00137378"/>
    <w:rsid w:val="00153686"/>
    <w:rsid w:val="00161272"/>
    <w:rsid w:val="00177F68"/>
    <w:rsid w:val="001945AD"/>
    <w:rsid w:val="001B34DB"/>
    <w:rsid w:val="001B7E29"/>
    <w:rsid w:val="001D4D74"/>
    <w:rsid w:val="001E356A"/>
    <w:rsid w:val="00212D29"/>
    <w:rsid w:val="002378B7"/>
    <w:rsid w:val="002431EC"/>
    <w:rsid w:val="00257DA9"/>
    <w:rsid w:val="00273C39"/>
    <w:rsid w:val="002905F2"/>
    <w:rsid w:val="00290FDC"/>
    <w:rsid w:val="00294444"/>
    <w:rsid w:val="00296BAC"/>
    <w:rsid w:val="002B678C"/>
    <w:rsid w:val="002D4B13"/>
    <w:rsid w:val="002E0C91"/>
    <w:rsid w:val="002F39C6"/>
    <w:rsid w:val="002F755A"/>
    <w:rsid w:val="00323FB7"/>
    <w:rsid w:val="00326B5E"/>
    <w:rsid w:val="003411B7"/>
    <w:rsid w:val="00363C17"/>
    <w:rsid w:val="00363E00"/>
    <w:rsid w:val="00376453"/>
    <w:rsid w:val="0038484D"/>
    <w:rsid w:val="0039575E"/>
    <w:rsid w:val="003968F1"/>
    <w:rsid w:val="003A6F21"/>
    <w:rsid w:val="003C196D"/>
    <w:rsid w:val="003D48F3"/>
    <w:rsid w:val="003E1BFB"/>
    <w:rsid w:val="003E5724"/>
    <w:rsid w:val="003E7A25"/>
    <w:rsid w:val="003F277F"/>
    <w:rsid w:val="003F6E88"/>
    <w:rsid w:val="00412E82"/>
    <w:rsid w:val="00413846"/>
    <w:rsid w:val="00431BC5"/>
    <w:rsid w:val="00437002"/>
    <w:rsid w:val="00440690"/>
    <w:rsid w:val="004474A0"/>
    <w:rsid w:val="00465138"/>
    <w:rsid w:val="00482F59"/>
    <w:rsid w:val="00484B4D"/>
    <w:rsid w:val="00487E42"/>
    <w:rsid w:val="00490FE7"/>
    <w:rsid w:val="00491A41"/>
    <w:rsid w:val="004B09F2"/>
    <w:rsid w:val="004B28B9"/>
    <w:rsid w:val="004C5061"/>
    <w:rsid w:val="004C58B5"/>
    <w:rsid w:val="004D4A44"/>
    <w:rsid w:val="004D5E3A"/>
    <w:rsid w:val="004D7A63"/>
    <w:rsid w:val="0050161B"/>
    <w:rsid w:val="00537DF2"/>
    <w:rsid w:val="00544DAB"/>
    <w:rsid w:val="00552EC4"/>
    <w:rsid w:val="0056334A"/>
    <w:rsid w:val="00566B9F"/>
    <w:rsid w:val="00574D5A"/>
    <w:rsid w:val="00580FE8"/>
    <w:rsid w:val="005857B4"/>
    <w:rsid w:val="00587377"/>
    <w:rsid w:val="00594BD4"/>
    <w:rsid w:val="005A61B5"/>
    <w:rsid w:val="005B6529"/>
    <w:rsid w:val="005D7C44"/>
    <w:rsid w:val="005E1049"/>
    <w:rsid w:val="0060610F"/>
    <w:rsid w:val="00622EAB"/>
    <w:rsid w:val="00632574"/>
    <w:rsid w:val="0063269B"/>
    <w:rsid w:val="00636BAD"/>
    <w:rsid w:val="006404FB"/>
    <w:rsid w:val="00650DDF"/>
    <w:rsid w:val="00654685"/>
    <w:rsid w:val="00654CF5"/>
    <w:rsid w:val="0065757F"/>
    <w:rsid w:val="00657E95"/>
    <w:rsid w:val="00662846"/>
    <w:rsid w:val="00662F2A"/>
    <w:rsid w:val="00683E55"/>
    <w:rsid w:val="006841AA"/>
    <w:rsid w:val="006A11A7"/>
    <w:rsid w:val="006B59F2"/>
    <w:rsid w:val="006B5E3C"/>
    <w:rsid w:val="006C5C24"/>
    <w:rsid w:val="006E54DC"/>
    <w:rsid w:val="006F58EB"/>
    <w:rsid w:val="00700A56"/>
    <w:rsid w:val="00727473"/>
    <w:rsid w:val="007322ED"/>
    <w:rsid w:val="00742293"/>
    <w:rsid w:val="00750E7E"/>
    <w:rsid w:val="00755D80"/>
    <w:rsid w:val="007562E1"/>
    <w:rsid w:val="007613C2"/>
    <w:rsid w:val="00772B15"/>
    <w:rsid w:val="007745E8"/>
    <w:rsid w:val="0078724B"/>
    <w:rsid w:val="007910D4"/>
    <w:rsid w:val="007A137E"/>
    <w:rsid w:val="007A2B80"/>
    <w:rsid w:val="007B005F"/>
    <w:rsid w:val="007B35CA"/>
    <w:rsid w:val="007B51CA"/>
    <w:rsid w:val="007B575E"/>
    <w:rsid w:val="007C1E4E"/>
    <w:rsid w:val="007D56F7"/>
    <w:rsid w:val="007D60B0"/>
    <w:rsid w:val="007D69E7"/>
    <w:rsid w:val="007E37CA"/>
    <w:rsid w:val="007E4067"/>
    <w:rsid w:val="007E6D97"/>
    <w:rsid w:val="007F34B0"/>
    <w:rsid w:val="007F7C95"/>
    <w:rsid w:val="00854B0E"/>
    <w:rsid w:val="00861705"/>
    <w:rsid w:val="008632D0"/>
    <w:rsid w:val="0087280B"/>
    <w:rsid w:val="00877DF2"/>
    <w:rsid w:val="00894AF9"/>
    <w:rsid w:val="008B5FAA"/>
    <w:rsid w:val="008C1222"/>
    <w:rsid w:val="008D4801"/>
    <w:rsid w:val="008D672B"/>
    <w:rsid w:val="008E1382"/>
    <w:rsid w:val="008E3F65"/>
    <w:rsid w:val="008E4174"/>
    <w:rsid w:val="008F04DA"/>
    <w:rsid w:val="008F32B0"/>
    <w:rsid w:val="008F6E72"/>
    <w:rsid w:val="009143A3"/>
    <w:rsid w:val="00923794"/>
    <w:rsid w:val="00931467"/>
    <w:rsid w:val="00936928"/>
    <w:rsid w:val="00940CB2"/>
    <w:rsid w:val="009435EB"/>
    <w:rsid w:val="0095361D"/>
    <w:rsid w:val="00966F7A"/>
    <w:rsid w:val="009922BC"/>
    <w:rsid w:val="009C013B"/>
    <w:rsid w:val="009C029E"/>
    <w:rsid w:val="009D33F2"/>
    <w:rsid w:val="009D4C32"/>
    <w:rsid w:val="009E123A"/>
    <w:rsid w:val="009E36E0"/>
    <w:rsid w:val="009E7F85"/>
    <w:rsid w:val="009F0F01"/>
    <w:rsid w:val="00A03AFB"/>
    <w:rsid w:val="00A05C95"/>
    <w:rsid w:val="00A06828"/>
    <w:rsid w:val="00A07723"/>
    <w:rsid w:val="00A10814"/>
    <w:rsid w:val="00A3640C"/>
    <w:rsid w:val="00A41F9E"/>
    <w:rsid w:val="00A605A8"/>
    <w:rsid w:val="00A609A4"/>
    <w:rsid w:val="00AA4954"/>
    <w:rsid w:val="00AA5145"/>
    <w:rsid w:val="00AB4CA5"/>
    <w:rsid w:val="00AD3E61"/>
    <w:rsid w:val="00AE7A96"/>
    <w:rsid w:val="00B034E1"/>
    <w:rsid w:val="00B04698"/>
    <w:rsid w:val="00B066F7"/>
    <w:rsid w:val="00B10D86"/>
    <w:rsid w:val="00B240A1"/>
    <w:rsid w:val="00B55A8E"/>
    <w:rsid w:val="00B624C8"/>
    <w:rsid w:val="00B6605A"/>
    <w:rsid w:val="00B70CCE"/>
    <w:rsid w:val="00B72054"/>
    <w:rsid w:val="00B757A1"/>
    <w:rsid w:val="00B75C16"/>
    <w:rsid w:val="00B81835"/>
    <w:rsid w:val="00B94D28"/>
    <w:rsid w:val="00BA6FC2"/>
    <w:rsid w:val="00BB53A7"/>
    <w:rsid w:val="00BC0DEE"/>
    <w:rsid w:val="00BC3003"/>
    <w:rsid w:val="00BE7474"/>
    <w:rsid w:val="00BE7BFC"/>
    <w:rsid w:val="00BF41C5"/>
    <w:rsid w:val="00C10D68"/>
    <w:rsid w:val="00C13D3F"/>
    <w:rsid w:val="00C16068"/>
    <w:rsid w:val="00C2553D"/>
    <w:rsid w:val="00C67457"/>
    <w:rsid w:val="00CA5D00"/>
    <w:rsid w:val="00CB5A6A"/>
    <w:rsid w:val="00CC498F"/>
    <w:rsid w:val="00CC6CFD"/>
    <w:rsid w:val="00CD2855"/>
    <w:rsid w:val="00CD2D13"/>
    <w:rsid w:val="00CD4C11"/>
    <w:rsid w:val="00CE2D97"/>
    <w:rsid w:val="00CE6BB0"/>
    <w:rsid w:val="00CF564D"/>
    <w:rsid w:val="00D07A93"/>
    <w:rsid w:val="00D308BD"/>
    <w:rsid w:val="00D36E4E"/>
    <w:rsid w:val="00D435F9"/>
    <w:rsid w:val="00D4536B"/>
    <w:rsid w:val="00D52AB3"/>
    <w:rsid w:val="00D57803"/>
    <w:rsid w:val="00D80AFF"/>
    <w:rsid w:val="00D90A80"/>
    <w:rsid w:val="00D964C4"/>
    <w:rsid w:val="00DA1F4C"/>
    <w:rsid w:val="00DB514B"/>
    <w:rsid w:val="00DC063E"/>
    <w:rsid w:val="00DC43BA"/>
    <w:rsid w:val="00DC488D"/>
    <w:rsid w:val="00DC57A1"/>
    <w:rsid w:val="00DC7EE5"/>
    <w:rsid w:val="00DF01B2"/>
    <w:rsid w:val="00DF252B"/>
    <w:rsid w:val="00DF7041"/>
    <w:rsid w:val="00E01364"/>
    <w:rsid w:val="00E04014"/>
    <w:rsid w:val="00E0665D"/>
    <w:rsid w:val="00E31B1D"/>
    <w:rsid w:val="00E32E62"/>
    <w:rsid w:val="00E36FE3"/>
    <w:rsid w:val="00E40451"/>
    <w:rsid w:val="00E40A79"/>
    <w:rsid w:val="00E427D5"/>
    <w:rsid w:val="00E535F3"/>
    <w:rsid w:val="00E72D0D"/>
    <w:rsid w:val="00E8230B"/>
    <w:rsid w:val="00E845CE"/>
    <w:rsid w:val="00EA1281"/>
    <w:rsid w:val="00EB1879"/>
    <w:rsid w:val="00EC54A0"/>
    <w:rsid w:val="00ED17F5"/>
    <w:rsid w:val="00EE514B"/>
    <w:rsid w:val="00EE7FD9"/>
    <w:rsid w:val="00EF00AE"/>
    <w:rsid w:val="00F005CC"/>
    <w:rsid w:val="00F06060"/>
    <w:rsid w:val="00F111AA"/>
    <w:rsid w:val="00F17C65"/>
    <w:rsid w:val="00F22475"/>
    <w:rsid w:val="00F24E4C"/>
    <w:rsid w:val="00F37FDA"/>
    <w:rsid w:val="00F65EB7"/>
    <w:rsid w:val="00F8342D"/>
    <w:rsid w:val="00F835DF"/>
    <w:rsid w:val="00FB0F1F"/>
    <w:rsid w:val="00FC100B"/>
    <w:rsid w:val="00FC646E"/>
    <w:rsid w:val="00FD5296"/>
    <w:rsid w:val="00FE4B85"/>
    <w:rsid w:val="00FE5DF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08753"/>
  <w15:chartTrackingRefBased/>
  <w15:docId w15:val="{3FAE64CD-43F4-4611-B460-93DEE110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6F7"/>
  </w:style>
  <w:style w:type="paragraph" w:styleId="Heading1">
    <w:name w:val="heading 1"/>
    <w:basedOn w:val="Normal"/>
    <w:next w:val="Normal"/>
    <w:link w:val="Heading1Char"/>
    <w:uiPriority w:val="9"/>
    <w:qFormat/>
    <w:rsid w:val="007D56F7"/>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3E1BFB"/>
    <w:pPr>
      <w:keepNext/>
      <w:keepLines/>
      <w:numPr>
        <w:ilvl w:val="1"/>
        <w:numId w:val="23"/>
      </w:numPr>
      <w:spacing w:before="40" w:after="0"/>
      <w:ind w:hanging="792"/>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7D56F7"/>
    <w:pPr>
      <w:keepNext/>
      <w:keepLines/>
      <w:spacing w:before="40" w:after="0"/>
      <w:outlineLvl w:val="2"/>
    </w:pPr>
    <w:rPr>
      <w:rFonts w:asciiTheme="majorHAnsi" w:eastAsiaTheme="majorEastAsia" w:hAnsiTheme="majorHAnsi" w:cstheme="majorBidi"/>
      <w:color w:val="491347" w:themeColor="accent1" w:themeShade="80"/>
      <w:sz w:val="24"/>
      <w:szCs w:val="24"/>
    </w:rPr>
  </w:style>
  <w:style w:type="paragraph" w:styleId="Heading4">
    <w:name w:val="heading 4"/>
    <w:basedOn w:val="Normal"/>
    <w:next w:val="Normal"/>
    <w:link w:val="Heading4Char"/>
    <w:uiPriority w:val="9"/>
    <w:semiHidden/>
    <w:unhideWhenUsed/>
    <w:qFormat/>
    <w:rsid w:val="007D56F7"/>
    <w:pPr>
      <w:keepNext/>
      <w:keepLines/>
      <w:spacing w:before="40" w:after="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semiHidden/>
    <w:unhideWhenUsed/>
    <w:qFormat/>
    <w:rsid w:val="007D56F7"/>
    <w:pPr>
      <w:keepNext/>
      <w:keepLines/>
      <w:spacing w:before="40" w:after="0"/>
      <w:outlineLvl w:val="4"/>
    </w:pPr>
    <w:rPr>
      <w:rFonts w:asciiTheme="majorHAnsi" w:eastAsiaTheme="majorEastAsia" w:hAnsiTheme="majorHAnsi" w:cstheme="majorBidi"/>
      <w:color w:val="6D1D6A" w:themeColor="accent1" w:themeShade="BF"/>
    </w:rPr>
  </w:style>
  <w:style w:type="paragraph" w:styleId="Heading6">
    <w:name w:val="heading 6"/>
    <w:basedOn w:val="Normal"/>
    <w:next w:val="Normal"/>
    <w:link w:val="Heading6Char"/>
    <w:uiPriority w:val="9"/>
    <w:semiHidden/>
    <w:unhideWhenUsed/>
    <w:qFormat/>
    <w:rsid w:val="007D56F7"/>
    <w:pPr>
      <w:keepNext/>
      <w:keepLines/>
      <w:spacing w:before="40" w:after="0"/>
      <w:outlineLvl w:val="5"/>
    </w:pPr>
    <w:rPr>
      <w:rFonts w:asciiTheme="majorHAnsi" w:eastAsiaTheme="majorEastAsia" w:hAnsiTheme="majorHAnsi" w:cstheme="majorBidi"/>
      <w:color w:val="491347" w:themeColor="accent1" w:themeShade="80"/>
    </w:rPr>
  </w:style>
  <w:style w:type="paragraph" w:styleId="Heading7">
    <w:name w:val="heading 7"/>
    <w:basedOn w:val="Normal"/>
    <w:next w:val="Normal"/>
    <w:link w:val="Heading7Char"/>
    <w:uiPriority w:val="9"/>
    <w:semiHidden/>
    <w:unhideWhenUsed/>
    <w:qFormat/>
    <w:rsid w:val="007D56F7"/>
    <w:pPr>
      <w:keepNext/>
      <w:keepLines/>
      <w:spacing w:before="40" w:after="0"/>
      <w:outlineLvl w:val="6"/>
    </w:pPr>
    <w:rPr>
      <w:rFonts w:asciiTheme="majorHAnsi" w:eastAsiaTheme="majorEastAsia" w:hAnsiTheme="majorHAnsi" w:cstheme="majorBidi"/>
      <w:i/>
      <w:iCs/>
      <w:color w:val="491347" w:themeColor="accent1" w:themeShade="80"/>
    </w:rPr>
  </w:style>
  <w:style w:type="paragraph" w:styleId="Heading8">
    <w:name w:val="heading 8"/>
    <w:basedOn w:val="Normal"/>
    <w:next w:val="Normal"/>
    <w:link w:val="Heading8Char"/>
    <w:uiPriority w:val="9"/>
    <w:semiHidden/>
    <w:unhideWhenUsed/>
    <w:qFormat/>
    <w:rsid w:val="007D56F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D56F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F2"/>
    <w:pPr>
      <w:ind w:left="720"/>
      <w:contextualSpacing/>
    </w:pPr>
  </w:style>
  <w:style w:type="table" w:styleId="TableGrid">
    <w:name w:val="Table Grid"/>
    <w:basedOn w:val="TableNormal"/>
    <w:uiPriority w:val="59"/>
    <w:rsid w:val="00B2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0D86"/>
    <w:rPr>
      <w:rFonts w:ascii="Tahoma" w:hAnsi="Tahoma" w:cs="Tahoma"/>
      <w:sz w:val="16"/>
      <w:szCs w:val="16"/>
    </w:rPr>
  </w:style>
  <w:style w:type="character" w:customStyle="1" w:styleId="BalloonTextChar">
    <w:name w:val="Balloon Text Char"/>
    <w:link w:val="BalloonText"/>
    <w:uiPriority w:val="99"/>
    <w:semiHidden/>
    <w:rsid w:val="00B10D86"/>
    <w:rPr>
      <w:rFonts w:ascii="Tahoma" w:eastAsia="Times New Roman" w:hAnsi="Tahoma" w:cs="Tahoma"/>
      <w:sz w:val="16"/>
      <w:szCs w:val="16"/>
      <w:lang w:eastAsia="nl-NL"/>
    </w:rPr>
  </w:style>
  <w:style w:type="character" w:customStyle="1" w:styleId="Heading1Char">
    <w:name w:val="Heading 1 Char"/>
    <w:basedOn w:val="DefaultParagraphFont"/>
    <w:link w:val="Heading1"/>
    <w:uiPriority w:val="9"/>
    <w:rsid w:val="007D56F7"/>
    <w:rPr>
      <w:rFonts w:asciiTheme="majorHAnsi" w:eastAsiaTheme="majorEastAsia" w:hAnsiTheme="majorHAnsi" w:cstheme="majorBidi"/>
      <w:color w:val="6D1D6A" w:themeColor="accent1" w:themeShade="BF"/>
      <w:sz w:val="32"/>
      <w:szCs w:val="32"/>
    </w:rPr>
  </w:style>
  <w:style w:type="paragraph" w:styleId="Title">
    <w:name w:val="Title"/>
    <w:basedOn w:val="Normal"/>
    <w:next w:val="Normal"/>
    <w:link w:val="TitleChar"/>
    <w:uiPriority w:val="10"/>
    <w:qFormat/>
    <w:rsid w:val="007D56F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D56F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D56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D56F7"/>
    <w:rPr>
      <w:color w:val="5A5A5A" w:themeColor="text1" w:themeTint="A5"/>
      <w:spacing w:val="15"/>
    </w:rPr>
  </w:style>
  <w:style w:type="character" w:styleId="BookTitle">
    <w:name w:val="Book Title"/>
    <w:basedOn w:val="DefaultParagraphFont"/>
    <w:uiPriority w:val="33"/>
    <w:qFormat/>
    <w:rsid w:val="007D56F7"/>
    <w:rPr>
      <w:b/>
      <w:bCs/>
      <w:i/>
      <w:iCs/>
      <w:spacing w:val="5"/>
    </w:rPr>
  </w:style>
  <w:style w:type="character" w:styleId="CommentReference">
    <w:name w:val="annotation reference"/>
    <w:uiPriority w:val="99"/>
    <w:semiHidden/>
    <w:unhideWhenUsed/>
    <w:rsid w:val="00161272"/>
    <w:rPr>
      <w:sz w:val="16"/>
      <w:szCs w:val="16"/>
    </w:rPr>
  </w:style>
  <w:style w:type="paragraph" w:styleId="CommentText">
    <w:name w:val="annotation text"/>
    <w:basedOn w:val="Normal"/>
    <w:link w:val="CommentTextChar"/>
    <w:uiPriority w:val="99"/>
    <w:semiHidden/>
    <w:unhideWhenUsed/>
    <w:rsid w:val="00161272"/>
    <w:rPr>
      <w:sz w:val="20"/>
      <w:szCs w:val="20"/>
    </w:rPr>
  </w:style>
  <w:style w:type="character" w:customStyle="1" w:styleId="CommentTextChar">
    <w:name w:val="Comment Text Char"/>
    <w:link w:val="CommentText"/>
    <w:uiPriority w:val="99"/>
    <w:semiHidden/>
    <w:rsid w:val="00161272"/>
    <w:rPr>
      <w:rFonts w:ascii="Times New Roman" w:eastAsia="Times New Roman" w:hAnsi="Times New Roman"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161272"/>
    <w:rPr>
      <w:b/>
      <w:bCs/>
    </w:rPr>
  </w:style>
  <w:style w:type="character" w:customStyle="1" w:styleId="CommentSubjectChar">
    <w:name w:val="Comment Subject Char"/>
    <w:link w:val="CommentSubject"/>
    <w:uiPriority w:val="99"/>
    <w:semiHidden/>
    <w:rsid w:val="00161272"/>
    <w:rPr>
      <w:rFonts w:ascii="Times New Roman" w:eastAsia="Times New Roman" w:hAnsi="Times New Roman" w:cs="Times New Roman"/>
      <w:b/>
      <w:bCs/>
      <w:sz w:val="20"/>
      <w:szCs w:val="20"/>
      <w:lang w:eastAsia="nl-NL"/>
    </w:rPr>
  </w:style>
  <w:style w:type="character" w:styleId="Hyperlink">
    <w:name w:val="Hyperlink"/>
    <w:uiPriority w:val="99"/>
    <w:unhideWhenUsed/>
    <w:rsid w:val="00F06060"/>
    <w:rPr>
      <w:color w:val="0000FF"/>
      <w:u w:val="single"/>
    </w:rPr>
  </w:style>
  <w:style w:type="character" w:customStyle="1" w:styleId="apple-tab-span">
    <w:name w:val="apple-tab-span"/>
    <w:basedOn w:val="DefaultParagraphFont"/>
    <w:rsid w:val="0065757F"/>
  </w:style>
  <w:style w:type="character" w:customStyle="1" w:styleId="hps">
    <w:name w:val="hps"/>
    <w:basedOn w:val="DefaultParagraphFont"/>
    <w:rsid w:val="00135E33"/>
  </w:style>
  <w:style w:type="character" w:customStyle="1" w:styleId="atn">
    <w:name w:val="atn"/>
    <w:basedOn w:val="DefaultParagraphFont"/>
    <w:rsid w:val="00135E33"/>
  </w:style>
  <w:style w:type="paragraph" w:styleId="NormalWeb">
    <w:name w:val="Normal (Web)"/>
    <w:basedOn w:val="Normal"/>
    <w:uiPriority w:val="99"/>
    <w:unhideWhenUsed/>
    <w:rsid w:val="001B34D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3E1BFB"/>
    <w:rPr>
      <w:rFonts w:asciiTheme="majorHAnsi" w:eastAsiaTheme="majorEastAsia" w:hAnsiTheme="majorHAnsi" w:cstheme="majorBidi"/>
      <w:color w:val="6D1D6A" w:themeColor="accent1" w:themeShade="BF"/>
      <w:sz w:val="28"/>
      <w:szCs w:val="28"/>
    </w:rPr>
  </w:style>
  <w:style w:type="paragraph" w:styleId="Header">
    <w:name w:val="header"/>
    <w:basedOn w:val="Normal"/>
    <w:link w:val="HeaderChar"/>
    <w:uiPriority w:val="99"/>
    <w:unhideWhenUsed/>
    <w:rsid w:val="000D472C"/>
    <w:pPr>
      <w:tabs>
        <w:tab w:val="center" w:pos="4536"/>
        <w:tab w:val="right" w:pos="9072"/>
      </w:tabs>
    </w:pPr>
  </w:style>
  <w:style w:type="character" w:customStyle="1" w:styleId="HeaderChar">
    <w:name w:val="Header Char"/>
    <w:link w:val="Header"/>
    <w:uiPriority w:val="99"/>
    <w:rsid w:val="000D472C"/>
    <w:rPr>
      <w:rFonts w:ascii="Verdana" w:eastAsia="Times New Roman" w:hAnsi="Verdana" w:cs="Times New Roman"/>
      <w:sz w:val="24"/>
      <w:szCs w:val="24"/>
      <w:lang w:val="en" w:eastAsia="nl-NL"/>
    </w:rPr>
  </w:style>
  <w:style w:type="paragraph" w:styleId="Footer">
    <w:name w:val="footer"/>
    <w:basedOn w:val="Normal"/>
    <w:link w:val="FooterChar"/>
    <w:uiPriority w:val="99"/>
    <w:unhideWhenUsed/>
    <w:rsid w:val="000D472C"/>
    <w:pPr>
      <w:tabs>
        <w:tab w:val="center" w:pos="4536"/>
        <w:tab w:val="right" w:pos="9072"/>
      </w:tabs>
    </w:pPr>
  </w:style>
  <w:style w:type="character" w:customStyle="1" w:styleId="FooterChar">
    <w:name w:val="Footer Char"/>
    <w:link w:val="Footer"/>
    <w:uiPriority w:val="99"/>
    <w:rsid w:val="000D472C"/>
    <w:rPr>
      <w:rFonts w:ascii="Verdana" w:eastAsia="Times New Roman" w:hAnsi="Verdana" w:cs="Times New Roman"/>
      <w:sz w:val="24"/>
      <w:szCs w:val="24"/>
      <w:lang w:val="en" w:eastAsia="nl-NL"/>
    </w:rPr>
  </w:style>
  <w:style w:type="character" w:customStyle="1" w:styleId="Heading3Char">
    <w:name w:val="Heading 3 Char"/>
    <w:basedOn w:val="DefaultParagraphFont"/>
    <w:link w:val="Heading3"/>
    <w:uiPriority w:val="9"/>
    <w:rsid w:val="007D56F7"/>
    <w:rPr>
      <w:rFonts w:asciiTheme="majorHAnsi" w:eastAsiaTheme="majorEastAsia" w:hAnsiTheme="majorHAnsi" w:cstheme="majorBidi"/>
      <w:color w:val="491347" w:themeColor="accent1" w:themeShade="80"/>
      <w:sz w:val="24"/>
      <w:szCs w:val="24"/>
    </w:rPr>
  </w:style>
  <w:style w:type="character" w:customStyle="1" w:styleId="Heading4Char">
    <w:name w:val="Heading 4 Char"/>
    <w:basedOn w:val="DefaultParagraphFont"/>
    <w:link w:val="Heading4"/>
    <w:uiPriority w:val="9"/>
    <w:semiHidden/>
    <w:rsid w:val="007D56F7"/>
    <w:rPr>
      <w:rFonts w:asciiTheme="majorHAnsi" w:eastAsiaTheme="majorEastAsia" w:hAnsiTheme="majorHAnsi" w:cstheme="majorBidi"/>
      <w:i/>
      <w:iCs/>
      <w:color w:val="6D1D6A" w:themeColor="accent1" w:themeShade="BF"/>
    </w:rPr>
  </w:style>
  <w:style w:type="character" w:customStyle="1" w:styleId="Heading5Char">
    <w:name w:val="Heading 5 Char"/>
    <w:basedOn w:val="DefaultParagraphFont"/>
    <w:link w:val="Heading5"/>
    <w:uiPriority w:val="9"/>
    <w:semiHidden/>
    <w:rsid w:val="007D56F7"/>
    <w:rPr>
      <w:rFonts w:asciiTheme="majorHAnsi" w:eastAsiaTheme="majorEastAsia" w:hAnsiTheme="majorHAnsi" w:cstheme="majorBidi"/>
      <w:color w:val="6D1D6A" w:themeColor="accent1" w:themeShade="BF"/>
    </w:rPr>
  </w:style>
  <w:style w:type="character" w:customStyle="1" w:styleId="Heading6Char">
    <w:name w:val="Heading 6 Char"/>
    <w:basedOn w:val="DefaultParagraphFont"/>
    <w:link w:val="Heading6"/>
    <w:uiPriority w:val="9"/>
    <w:semiHidden/>
    <w:rsid w:val="007D56F7"/>
    <w:rPr>
      <w:rFonts w:asciiTheme="majorHAnsi" w:eastAsiaTheme="majorEastAsia" w:hAnsiTheme="majorHAnsi" w:cstheme="majorBidi"/>
      <w:color w:val="491347" w:themeColor="accent1" w:themeShade="80"/>
    </w:rPr>
  </w:style>
  <w:style w:type="character" w:customStyle="1" w:styleId="Heading7Char">
    <w:name w:val="Heading 7 Char"/>
    <w:basedOn w:val="DefaultParagraphFont"/>
    <w:link w:val="Heading7"/>
    <w:uiPriority w:val="9"/>
    <w:semiHidden/>
    <w:rsid w:val="007D56F7"/>
    <w:rPr>
      <w:rFonts w:asciiTheme="majorHAnsi" w:eastAsiaTheme="majorEastAsia" w:hAnsiTheme="majorHAnsi" w:cstheme="majorBidi"/>
      <w:i/>
      <w:iCs/>
      <w:color w:val="491347" w:themeColor="accent1" w:themeShade="80"/>
    </w:rPr>
  </w:style>
  <w:style w:type="character" w:customStyle="1" w:styleId="Heading8Char">
    <w:name w:val="Heading 8 Char"/>
    <w:basedOn w:val="DefaultParagraphFont"/>
    <w:link w:val="Heading8"/>
    <w:uiPriority w:val="9"/>
    <w:semiHidden/>
    <w:rsid w:val="007D56F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D56F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D56F7"/>
    <w:pPr>
      <w:spacing w:after="200" w:line="240" w:lineRule="auto"/>
    </w:pPr>
    <w:rPr>
      <w:i/>
      <w:iCs/>
      <w:color w:val="632E62" w:themeColor="text2"/>
      <w:sz w:val="18"/>
      <w:szCs w:val="18"/>
    </w:rPr>
  </w:style>
  <w:style w:type="character" w:styleId="Strong">
    <w:name w:val="Strong"/>
    <w:basedOn w:val="DefaultParagraphFont"/>
    <w:uiPriority w:val="22"/>
    <w:qFormat/>
    <w:rsid w:val="007D56F7"/>
    <w:rPr>
      <w:b/>
      <w:bCs/>
      <w:color w:val="auto"/>
    </w:rPr>
  </w:style>
  <w:style w:type="character" w:styleId="Emphasis">
    <w:name w:val="Emphasis"/>
    <w:basedOn w:val="DefaultParagraphFont"/>
    <w:uiPriority w:val="20"/>
    <w:qFormat/>
    <w:rsid w:val="007D56F7"/>
    <w:rPr>
      <w:i/>
      <w:iCs/>
      <w:color w:val="auto"/>
    </w:rPr>
  </w:style>
  <w:style w:type="paragraph" w:styleId="NoSpacing">
    <w:name w:val="No Spacing"/>
    <w:link w:val="NoSpacingChar"/>
    <w:uiPriority w:val="1"/>
    <w:qFormat/>
    <w:rsid w:val="007D56F7"/>
    <w:pPr>
      <w:spacing w:after="0" w:line="240" w:lineRule="auto"/>
    </w:pPr>
  </w:style>
  <w:style w:type="paragraph" w:styleId="Quote">
    <w:name w:val="Quote"/>
    <w:basedOn w:val="Normal"/>
    <w:next w:val="Normal"/>
    <w:link w:val="QuoteChar"/>
    <w:uiPriority w:val="29"/>
    <w:qFormat/>
    <w:rsid w:val="007D56F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D56F7"/>
    <w:rPr>
      <w:i/>
      <w:iCs/>
      <w:color w:val="404040" w:themeColor="text1" w:themeTint="BF"/>
    </w:rPr>
  </w:style>
  <w:style w:type="paragraph" w:styleId="IntenseQuote">
    <w:name w:val="Intense Quote"/>
    <w:basedOn w:val="Normal"/>
    <w:next w:val="Normal"/>
    <w:link w:val="IntenseQuoteChar"/>
    <w:uiPriority w:val="30"/>
    <w:qFormat/>
    <w:rsid w:val="007D56F7"/>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7D56F7"/>
    <w:rPr>
      <w:i/>
      <w:iCs/>
      <w:color w:val="92278F" w:themeColor="accent1"/>
    </w:rPr>
  </w:style>
  <w:style w:type="character" w:styleId="SubtleEmphasis">
    <w:name w:val="Subtle Emphasis"/>
    <w:basedOn w:val="DefaultParagraphFont"/>
    <w:uiPriority w:val="19"/>
    <w:qFormat/>
    <w:rsid w:val="007D56F7"/>
    <w:rPr>
      <w:i/>
      <w:iCs/>
      <w:color w:val="404040" w:themeColor="text1" w:themeTint="BF"/>
    </w:rPr>
  </w:style>
  <w:style w:type="character" w:styleId="IntenseEmphasis">
    <w:name w:val="Intense Emphasis"/>
    <w:basedOn w:val="DefaultParagraphFont"/>
    <w:uiPriority w:val="21"/>
    <w:qFormat/>
    <w:rsid w:val="007D56F7"/>
    <w:rPr>
      <w:i/>
      <w:iCs/>
      <w:color w:val="92278F" w:themeColor="accent1"/>
    </w:rPr>
  </w:style>
  <w:style w:type="character" w:styleId="SubtleReference">
    <w:name w:val="Subtle Reference"/>
    <w:basedOn w:val="DefaultParagraphFont"/>
    <w:uiPriority w:val="31"/>
    <w:qFormat/>
    <w:rsid w:val="007D56F7"/>
    <w:rPr>
      <w:smallCaps/>
      <w:color w:val="404040" w:themeColor="text1" w:themeTint="BF"/>
    </w:rPr>
  </w:style>
  <w:style w:type="character" w:styleId="IntenseReference">
    <w:name w:val="Intense Reference"/>
    <w:basedOn w:val="DefaultParagraphFont"/>
    <w:uiPriority w:val="32"/>
    <w:qFormat/>
    <w:rsid w:val="007D56F7"/>
    <w:rPr>
      <w:b/>
      <w:bCs/>
      <w:smallCaps/>
      <w:color w:val="92278F" w:themeColor="accent1"/>
      <w:spacing w:val="5"/>
    </w:rPr>
  </w:style>
  <w:style w:type="paragraph" w:styleId="TOCHeading">
    <w:name w:val="TOC Heading"/>
    <w:basedOn w:val="Heading1"/>
    <w:next w:val="Normal"/>
    <w:uiPriority w:val="39"/>
    <w:unhideWhenUsed/>
    <w:qFormat/>
    <w:rsid w:val="007D56F7"/>
    <w:pPr>
      <w:outlineLvl w:val="9"/>
    </w:pPr>
  </w:style>
  <w:style w:type="paragraph" w:customStyle="1" w:styleId="Codes">
    <w:name w:val="Codes"/>
    <w:basedOn w:val="Normal"/>
    <w:link w:val="CodesChar"/>
    <w:autoRedefine/>
    <w:qFormat/>
    <w:rsid w:val="002F39C6"/>
    <w:pPr>
      <w:numPr>
        <w:numId w:val="17"/>
      </w:numPr>
      <w:shd w:val="pct5" w:color="auto" w:fill="auto"/>
      <w:spacing w:after="120" w:line="240" w:lineRule="auto"/>
      <w:ind w:left="426"/>
      <w:contextualSpacing/>
    </w:pPr>
    <w:rPr>
      <w:rFonts w:ascii="Consolas" w:hAnsi="Consolas"/>
      <w:sz w:val="18"/>
      <w:lang w:val="en-US"/>
    </w:rPr>
  </w:style>
  <w:style w:type="character" w:customStyle="1" w:styleId="CodesChar">
    <w:name w:val="Codes Char"/>
    <w:basedOn w:val="DefaultParagraphFont"/>
    <w:link w:val="Codes"/>
    <w:rsid w:val="002F39C6"/>
    <w:rPr>
      <w:rFonts w:ascii="Consolas" w:hAnsi="Consolas"/>
      <w:sz w:val="18"/>
      <w:shd w:val="pct5" w:color="auto" w:fill="auto"/>
      <w:lang w:val="en-US"/>
    </w:rPr>
  </w:style>
  <w:style w:type="character" w:customStyle="1" w:styleId="pl-c1">
    <w:name w:val="pl-c1"/>
    <w:basedOn w:val="DefaultParagraphFont"/>
    <w:rsid w:val="00CE6BB0"/>
  </w:style>
  <w:style w:type="character" w:customStyle="1" w:styleId="NoSpacingChar">
    <w:name w:val="No Spacing Char"/>
    <w:basedOn w:val="DefaultParagraphFont"/>
    <w:link w:val="NoSpacing"/>
    <w:uiPriority w:val="1"/>
    <w:rsid w:val="0063269B"/>
  </w:style>
  <w:style w:type="paragraph" w:styleId="TOC1">
    <w:name w:val="toc 1"/>
    <w:basedOn w:val="Normal"/>
    <w:next w:val="Normal"/>
    <w:autoRedefine/>
    <w:uiPriority w:val="39"/>
    <w:unhideWhenUsed/>
    <w:rsid w:val="006B59F2"/>
    <w:pPr>
      <w:spacing w:after="100"/>
    </w:pPr>
  </w:style>
  <w:style w:type="paragraph" w:styleId="TOC2">
    <w:name w:val="toc 2"/>
    <w:basedOn w:val="Normal"/>
    <w:next w:val="Normal"/>
    <w:autoRedefine/>
    <w:uiPriority w:val="39"/>
    <w:unhideWhenUsed/>
    <w:rsid w:val="006B59F2"/>
    <w:pPr>
      <w:spacing w:after="100"/>
      <w:ind w:left="220"/>
    </w:pPr>
  </w:style>
  <w:style w:type="paragraph" w:styleId="TOC3">
    <w:name w:val="toc 3"/>
    <w:basedOn w:val="Normal"/>
    <w:next w:val="Normal"/>
    <w:autoRedefine/>
    <w:uiPriority w:val="39"/>
    <w:unhideWhenUsed/>
    <w:rsid w:val="006B59F2"/>
    <w:pPr>
      <w:spacing w:after="100"/>
      <w:ind w:left="440"/>
    </w:pPr>
  </w:style>
  <w:style w:type="character" w:customStyle="1" w:styleId="fontstyle01">
    <w:name w:val="fontstyle01"/>
    <w:basedOn w:val="DefaultParagraphFont"/>
    <w:rsid w:val="00092BE4"/>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92BE4"/>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D308BD"/>
    <w:rPr>
      <w:color w:val="808080"/>
      <w:shd w:val="clear" w:color="auto" w:fill="E6E6E6"/>
    </w:rPr>
  </w:style>
  <w:style w:type="paragraph" w:styleId="Bibliography">
    <w:name w:val="Bibliography"/>
    <w:basedOn w:val="Normal"/>
    <w:next w:val="Normal"/>
    <w:uiPriority w:val="37"/>
    <w:unhideWhenUsed/>
    <w:rsid w:val="00D308BD"/>
  </w:style>
  <w:style w:type="character" w:customStyle="1" w:styleId="pl-k">
    <w:name w:val="pl-k"/>
    <w:basedOn w:val="DefaultParagraphFont"/>
    <w:rsid w:val="00756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2458">
      <w:bodyDiv w:val="1"/>
      <w:marLeft w:val="0"/>
      <w:marRight w:val="0"/>
      <w:marTop w:val="0"/>
      <w:marBottom w:val="0"/>
      <w:divBdr>
        <w:top w:val="none" w:sz="0" w:space="0" w:color="auto"/>
        <w:left w:val="none" w:sz="0" w:space="0" w:color="auto"/>
        <w:bottom w:val="none" w:sz="0" w:space="0" w:color="auto"/>
        <w:right w:val="none" w:sz="0" w:space="0" w:color="auto"/>
      </w:divBdr>
    </w:div>
    <w:div w:id="75782683">
      <w:bodyDiv w:val="1"/>
      <w:marLeft w:val="0"/>
      <w:marRight w:val="0"/>
      <w:marTop w:val="0"/>
      <w:marBottom w:val="0"/>
      <w:divBdr>
        <w:top w:val="none" w:sz="0" w:space="0" w:color="auto"/>
        <w:left w:val="none" w:sz="0" w:space="0" w:color="auto"/>
        <w:bottom w:val="none" w:sz="0" w:space="0" w:color="auto"/>
        <w:right w:val="none" w:sz="0" w:space="0" w:color="auto"/>
      </w:divBdr>
    </w:div>
    <w:div w:id="478497641">
      <w:bodyDiv w:val="1"/>
      <w:marLeft w:val="0"/>
      <w:marRight w:val="0"/>
      <w:marTop w:val="0"/>
      <w:marBottom w:val="0"/>
      <w:divBdr>
        <w:top w:val="none" w:sz="0" w:space="0" w:color="auto"/>
        <w:left w:val="none" w:sz="0" w:space="0" w:color="auto"/>
        <w:bottom w:val="none" w:sz="0" w:space="0" w:color="auto"/>
        <w:right w:val="none" w:sz="0" w:space="0" w:color="auto"/>
      </w:divBdr>
    </w:div>
    <w:div w:id="506094522">
      <w:bodyDiv w:val="1"/>
      <w:marLeft w:val="0"/>
      <w:marRight w:val="0"/>
      <w:marTop w:val="0"/>
      <w:marBottom w:val="0"/>
      <w:divBdr>
        <w:top w:val="none" w:sz="0" w:space="0" w:color="auto"/>
        <w:left w:val="none" w:sz="0" w:space="0" w:color="auto"/>
        <w:bottom w:val="none" w:sz="0" w:space="0" w:color="auto"/>
        <w:right w:val="none" w:sz="0" w:space="0" w:color="auto"/>
      </w:divBdr>
    </w:div>
    <w:div w:id="615449931">
      <w:bodyDiv w:val="1"/>
      <w:marLeft w:val="0"/>
      <w:marRight w:val="0"/>
      <w:marTop w:val="0"/>
      <w:marBottom w:val="0"/>
      <w:divBdr>
        <w:top w:val="none" w:sz="0" w:space="0" w:color="auto"/>
        <w:left w:val="none" w:sz="0" w:space="0" w:color="auto"/>
        <w:bottom w:val="none" w:sz="0" w:space="0" w:color="auto"/>
        <w:right w:val="none" w:sz="0" w:space="0" w:color="auto"/>
      </w:divBdr>
    </w:div>
    <w:div w:id="1273903631">
      <w:bodyDiv w:val="1"/>
      <w:marLeft w:val="0"/>
      <w:marRight w:val="0"/>
      <w:marTop w:val="0"/>
      <w:marBottom w:val="0"/>
      <w:divBdr>
        <w:top w:val="none" w:sz="0" w:space="0" w:color="auto"/>
        <w:left w:val="none" w:sz="0" w:space="0" w:color="auto"/>
        <w:bottom w:val="none" w:sz="0" w:space="0" w:color="auto"/>
        <w:right w:val="none" w:sz="0" w:space="0" w:color="auto"/>
      </w:divBdr>
    </w:div>
    <w:div w:id="1361397440">
      <w:bodyDiv w:val="1"/>
      <w:marLeft w:val="0"/>
      <w:marRight w:val="0"/>
      <w:marTop w:val="0"/>
      <w:marBottom w:val="0"/>
      <w:divBdr>
        <w:top w:val="none" w:sz="0" w:space="0" w:color="auto"/>
        <w:left w:val="none" w:sz="0" w:space="0" w:color="auto"/>
        <w:bottom w:val="none" w:sz="0" w:space="0" w:color="auto"/>
        <w:right w:val="none" w:sz="0" w:space="0" w:color="auto"/>
      </w:divBdr>
    </w:div>
    <w:div w:id="1450276960">
      <w:bodyDiv w:val="1"/>
      <w:marLeft w:val="0"/>
      <w:marRight w:val="0"/>
      <w:marTop w:val="0"/>
      <w:marBottom w:val="0"/>
      <w:divBdr>
        <w:top w:val="none" w:sz="0" w:space="0" w:color="auto"/>
        <w:left w:val="none" w:sz="0" w:space="0" w:color="auto"/>
        <w:bottom w:val="none" w:sz="0" w:space="0" w:color="auto"/>
        <w:right w:val="none" w:sz="0" w:space="0" w:color="auto"/>
      </w:divBdr>
    </w:div>
    <w:div w:id="1491411786">
      <w:bodyDiv w:val="1"/>
      <w:marLeft w:val="0"/>
      <w:marRight w:val="0"/>
      <w:marTop w:val="0"/>
      <w:marBottom w:val="0"/>
      <w:divBdr>
        <w:top w:val="none" w:sz="0" w:space="0" w:color="auto"/>
        <w:left w:val="none" w:sz="0" w:space="0" w:color="auto"/>
        <w:bottom w:val="none" w:sz="0" w:space="0" w:color="auto"/>
        <w:right w:val="none" w:sz="0" w:space="0" w:color="auto"/>
      </w:divBdr>
    </w:div>
    <w:div w:id="1525442852">
      <w:bodyDiv w:val="1"/>
      <w:marLeft w:val="0"/>
      <w:marRight w:val="0"/>
      <w:marTop w:val="0"/>
      <w:marBottom w:val="0"/>
      <w:divBdr>
        <w:top w:val="none" w:sz="0" w:space="0" w:color="auto"/>
        <w:left w:val="none" w:sz="0" w:space="0" w:color="auto"/>
        <w:bottom w:val="none" w:sz="0" w:space="0" w:color="auto"/>
        <w:right w:val="none" w:sz="0" w:space="0" w:color="auto"/>
      </w:divBdr>
    </w:div>
    <w:div w:id="1623726490">
      <w:bodyDiv w:val="1"/>
      <w:marLeft w:val="0"/>
      <w:marRight w:val="0"/>
      <w:marTop w:val="0"/>
      <w:marBottom w:val="0"/>
      <w:divBdr>
        <w:top w:val="none" w:sz="0" w:space="0" w:color="auto"/>
        <w:left w:val="none" w:sz="0" w:space="0" w:color="auto"/>
        <w:bottom w:val="none" w:sz="0" w:space="0" w:color="auto"/>
        <w:right w:val="none" w:sz="0" w:space="0" w:color="auto"/>
      </w:divBdr>
    </w:div>
    <w:div w:id="1643585218">
      <w:bodyDiv w:val="1"/>
      <w:marLeft w:val="0"/>
      <w:marRight w:val="0"/>
      <w:marTop w:val="0"/>
      <w:marBottom w:val="0"/>
      <w:divBdr>
        <w:top w:val="none" w:sz="0" w:space="0" w:color="auto"/>
        <w:left w:val="none" w:sz="0" w:space="0" w:color="auto"/>
        <w:bottom w:val="none" w:sz="0" w:space="0" w:color="auto"/>
        <w:right w:val="none" w:sz="0" w:space="0" w:color="auto"/>
      </w:divBdr>
    </w:div>
    <w:div w:id="1720743955">
      <w:bodyDiv w:val="1"/>
      <w:marLeft w:val="0"/>
      <w:marRight w:val="0"/>
      <w:marTop w:val="0"/>
      <w:marBottom w:val="0"/>
      <w:divBdr>
        <w:top w:val="none" w:sz="0" w:space="0" w:color="auto"/>
        <w:left w:val="none" w:sz="0" w:space="0" w:color="auto"/>
        <w:bottom w:val="none" w:sz="0" w:space="0" w:color="auto"/>
        <w:right w:val="none" w:sz="0" w:space="0" w:color="auto"/>
      </w:divBdr>
    </w:div>
    <w:div w:id="1970086850">
      <w:bodyDiv w:val="1"/>
      <w:marLeft w:val="0"/>
      <w:marRight w:val="0"/>
      <w:marTop w:val="0"/>
      <w:marBottom w:val="0"/>
      <w:divBdr>
        <w:top w:val="none" w:sz="0" w:space="0" w:color="auto"/>
        <w:left w:val="none" w:sz="0" w:space="0" w:color="auto"/>
        <w:bottom w:val="none" w:sz="0" w:space="0" w:color="auto"/>
        <w:right w:val="none" w:sz="0" w:space="0" w:color="auto"/>
      </w:divBdr>
    </w:div>
    <w:div w:id="206710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A54D51E9630E459D75023F9274395D" ma:contentTypeVersion="4" ma:contentTypeDescription="Create a new document." ma:contentTypeScope="" ma:versionID="72869a63e82eab18dbd10d961e0cb359">
  <xsd:schema xmlns:xsd="http://www.w3.org/2001/XMLSchema" xmlns:xs="http://www.w3.org/2001/XMLSchema" xmlns:p="http://schemas.microsoft.com/office/2006/metadata/properties" xmlns:ns1="http://schemas.microsoft.com/sharepoint/v3" targetNamespace="http://schemas.microsoft.com/office/2006/metadata/properties" ma:root="true" ma:fieldsID="0863ceac84635da5d313e9d45a5575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{EFC2C166-39C4-42C1-8BFD-740565948209}</b:Guid>
    <b:Title>About ROS</b:Title>
    <b:InternetSiteTitle>ROS.org</b:InternetSiteTitle>
    <b:URL>http://www.ros.org/about-ros/</b:URL>
    <b:RefOrder>2</b:RefOrder>
  </b:Source>
  <b:Source>
    <b:Tag>Uni09</b:Tag>
    <b:SourceType>Report</b:SourceType>
    <b:Guid>{CC1F4340-C6E4-4773-91A8-8BD2DD41D046}</b:Guid>
    <b:Author>
      <b:Author>
        <b:NameList>
          <b:Person>
            <b:Last>Universal Robots A/S</b:Last>
          </b:Person>
        </b:NameList>
      </b:Author>
    </b:Author>
    <b:Title>UR5 User Manual</b:Title>
    <b:Year>2009</b:Year>
    <b:RefOrder>1</b:RefOrder>
  </b:Source>
</b:Sources>
</file>

<file path=customXml/itemProps1.xml><?xml version="1.0" encoding="utf-8"?>
<ds:datastoreItem xmlns:ds="http://schemas.openxmlformats.org/officeDocument/2006/customXml" ds:itemID="{6CF61CB5-394B-49C6-A21C-4F73F0E59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424206-FF6B-4F17-A51D-71768236DE24}">
  <ds:schemaRefs>
    <ds:schemaRef ds:uri="http://schemas.microsoft.com/sharepoint/v3/contenttype/forms"/>
  </ds:schemaRefs>
</ds:datastoreItem>
</file>

<file path=customXml/itemProps3.xml><?xml version="1.0" encoding="utf-8"?>
<ds:datastoreItem xmlns:ds="http://schemas.openxmlformats.org/officeDocument/2006/customXml" ds:itemID="{66218A31-DACE-47F6-8350-15E9E9C5155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944517E-6CA9-428E-8581-DDEA6ADD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16</Pages>
  <Words>4082</Words>
  <Characters>22451</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Programming and Visualizing Industrial Robots with a Web-Based GUI</vt:lpstr>
      <vt:lpstr/>
    </vt:vector>
  </TitlesOfParts>
  <Company>Fontys Hogescholen</Company>
  <LinksUpToDate>false</LinksUpToDate>
  <CharactersWithSpaces>26481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and Visualizing Industrial Robots with a Web-Based GUI</dc:title>
  <dc:subject>Zirui Song (2652528)</dc:subject>
  <dc:creator>Maas,Ad A.B.H.</dc:creator>
  <cp:keywords/>
  <cp:lastModifiedBy>Eru Chitanda</cp:lastModifiedBy>
  <cp:revision>4</cp:revision>
  <dcterms:created xsi:type="dcterms:W3CDTF">2018-01-14T16:18:00Z</dcterms:created>
  <dcterms:modified xsi:type="dcterms:W3CDTF">2018-01-14T19:34:00Z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0x010100DCA54D51E9630E459D75023F9274395D</vt:lpwstr>
  </property>
</Properties>
</file>